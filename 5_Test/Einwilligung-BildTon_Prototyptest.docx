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7F7C" w14:textId="7D9E78BB" w:rsidR="006C0FA2" w:rsidRPr="008668F6" w:rsidRDefault="00872A26" w:rsidP="006C0FA2">
      <w:pPr>
        <w:pStyle w:val="Kopfzeile"/>
        <w:jc w:val="right"/>
        <w:rPr>
          <w:rFonts w:ascii="Arial" w:hAnsi="Arial" w:cs="Arial"/>
          <w:iCs/>
          <w:noProof/>
          <w:sz w:val="16"/>
          <w:szCs w:val="16"/>
          <w:lang w:eastAsia="de-DE"/>
        </w:rPr>
      </w:pPr>
      <w:r w:rsidRPr="008668F6">
        <w:rPr>
          <w:rFonts w:ascii="Arial" w:hAnsi="Arial" w:cs="Arial"/>
          <w:iCs/>
          <w:noProof/>
          <w:sz w:val="16"/>
          <w:szCs w:val="16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A8BF4" wp14:editId="2977E4C3">
                <wp:simplePos x="0" y="0"/>
                <wp:positionH relativeFrom="column">
                  <wp:posOffset>635</wp:posOffset>
                </wp:positionH>
                <wp:positionV relativeFrom="paragraph">
                  <wp:posOffset>-93980</wp:posOffset>
                </wp:positionV>
                <wp:extent cx="3274695" cy="1388745"/>
                <wp:effectExtent l="0" t="0" r="27305" b="3365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469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F6D2E" w14:textId="24316BBE" w:rsidR="00980FE5" w:rsidRDefault="006C0FA2" w:rsidP="00E539F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noProof/>
                              </w:rPr>
                              <w:drawing>
                                <wp:inline distT="0" distB="0" distL="0" distR="0" wp14:anchorId="38215877" wp14:editId="79E7BB7C">
                                  <wp:extent cx="3067050" cy="11334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7050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A8BF4" id="Rectangle 17" o:spid="_x0000_s1026" style="position:absolute;left:0;text-align:left;margin-left:.05pt;margin-top:-7.4pt;width:257.85pt;height:10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">
                <v:textbox>
                  <w:txbxContent>
                    <w:p w14:paraId="20DF6D2E" w14:textId="24316BBE" w:rsidR="00980FE5" w:rsidRDefault="006C0FA2" w:rsidP="00E539F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noProof/>
                        </w:rPr>
                        <w:drawing>
                          <wp:inline distT="0" distB="0" distL="0" distR="0" wp14:anchorId="38215877" wp14:editId="79E7BB7C">
                            <wp:extent cx="3067050" cy="11334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7050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C0FA2" w:rsidRPr="008668F6">
        <w:rPr>
          <w:rFonts w:ascii="Arial" w:hAnsi="Arial" w:cs="Arial"/>
          <w:iCs/>
          <w:noProof/>
          <w:sz w:val="16"/>
          <w:szCs w:val="16"/>
          <w:lang w:eastAsia="de-DE"/>
        </w:rPr>
        <w:t>Fakultät Digitale Medien</w:t>
      </w:r>
    </w:p>
    <w:p w14:paraId="56528CC2" w14:textId="3C8257CB" w:rsidR="00E539FA" w:rsidRPr="008668F6" w:rsidRDefault="006C0FA2" w:rsidP="006C0FA2">
      <w:pPr>
        <w:pStyle w:val="Kopfzeile"/>
        <w:spacing w:after="240"/>
        <w:jc w:val="right"/>
        <w:rPr>
          <w:rFonts w:ascii="Arial" w:hAnsi="Arial" w:cs="Arial"/>
          <w:iCs/>
          <w:sz w:val="16"/>
          <w:szCs w:val="16"/>
        </w:rPr>
      </w:pPr>
      <w:r w:rsidRPr="008668F6">
        <w:rPr>
          <w:rFonts w:ascii="Arial" w:hAnsi="Arial" w:cs="Arial"/>
          <w:iCs/>
          <w:sz w:val="16"/>
          <w:szCs w:val="16"/>
        </w:rPr>
        <w:t>Hochschule Furtwangen</w:t>
      </w:r>
    </w:p>
    <w:p w14:paraId="37EECF96" w14:textId="77777777" w:rsidR="00E539FA" w:rsidRPr="008668F6" w:rsidRDefault="00E539FA" w:rsidP="006C0FA2">
      <w:pPr>
        <w:pStyle w:val="Kopfzeile"/>
        <w:jc w:val="right"/>
        <w:rPr>
          <w:rFonts w:ascii="Arial" w:hAnsi="Arial" w:cs="Arial"/>
          <w:iCs/>
          <w:sz w:val="16"/>
          <w:szCs w:val="16"/>
        </w:rPr>
      </w:pPr>
      <w:r w:rsidRPr="008668F6">
        <w:rPr>
          <w:rFonts w:ascii="Arial" w:hAnsi="Arial" w:cs="Arial"/>
          <w:iCs/>
          <w:sz w:val="16"/>
          <w:szCs w:val="16"/>
        </w:rPr>
        <w:t>Ansprechpartner für eventuelle Rückfragen:</w:t>
      </w:r>
    </w:p>
    <w:p w14:paraId="5F9E708D" w14:textId="2C40A702" w:rsidR="00E539FA" w:rsidRPr="008A3971" w:rsidRDefault="006C0FA2" w:rsidP="006C0FA2">
      <w:pPr>
        <w:pStyle w:val="Kopfzeile"/>
        <w:jc w:val="right"/>
        <w:rPr>
          <w:rFonts w:ascii="Arial" w:hAnsi="Arial" w:cs="Arial"/>
          <w:iCs/>
          <w:sz w:val="16"/>
          <w:szCs w:val="16"/>
          <w:lang w:val="en-GB"/>
        </w:rPr>
      </w:pPr>
      <w:r w:rsidRPr="008A3971">
        <w:rPr>
          <w:rFonts w:ascii="Arial" w:hAnsi="Arial" w:cs="Arial"/>
          <w:iCs/>
          <w:sz w:val="16"/>
          <w:szCs w:val="16"/>
          <w:lang w:val="en-GB"/>
        </w:rPr>
        <w:t>Carina Spangenberger</w:t>
      </w:r>
    </w:p>
    <w:p w14:paraId="0A4B395A" w14:textId="39C88D5F" w:rsidR="006C0FA2" w:rsidRPr="008A3971" w:rsidRDefault="008668F6" w:rsidP="008668F6">
      <w:pPr>
        <w:pStyle w:val="Kopfzeile"/>
        <w:jc w:val="right"/>
        <w:rPr>
          <w:rFonts w:ascii="Arial" w:hAnsi="Arial" w:cs="Arial"/>
          <w:iCs/>
          <w:spacing w:val="5"/>
          <w:sz w:val="16"/>
          <w:szCs w:val="16"/>
          <w:lang w:val="en-GB"/>
        </w:rPr>
      </w:pPr>
      <w:r w:rsidRPr="008A3971">
        <w:rPr>
          <w:rFonts w:ascii="Arial" w:hAnsi="Arial" w:cs="Arial"/>
          <w:iCs/>
          <w:spacing w:val="5"/>
          <w:sz w:val="16"/>
          <w:szCs w:val="16"/>
          <w:lang w:val="en-GB"/>
        </w:rPr>
        <w:t>carina.isabell.spangenberger@hs-furtwangen.de</w:t>
      </w:r>
    </w:p>
    <w:p w14:paraId="7AEFE542" w14:textId="603B0D63" w:rsidR="006C0FA2" w:rsidRPr="008A3971" w:rsidRDefault="006C0FA2" w:rsidP="006C0FA2">
      <w:pPr>
        <w:pStyle w:val="Kopfzeile"/>
        <w:jc w:val="right"/>
        <w:rPr>
          <w:rFonts w:ascii="Arial" w:hAnsi="Arial" w:cs="Arial"/>
          <w:iCs/>
          <w:sz w:val="16"/>
          <w:lang w:val="en-GB"/>
        </w:rPr>
      </w:pPr>
    </w:p>
    <w:p w14:paraId="547D7BD6" w14:textId="6D0497A8" w:rsidR="006C0FA2" w:rsidRPr="008A3971" w:rsidRDefault="006C0FA2" w:rsidP="006C0FA2">
      <w:pPr>
        <w:pStyle w:val="Kopfzeile"/>
        <w:jc w:val="right"/>
        <w:rPr>
          <w:rFonts w:ascii="Arial" w:hAnsi="Arial" w:cs="Arial"/>
          <w:iCs/>
          <w:sz w:val="16"/>
          <w:lang w:val="en-GB"/>
        </w:rPr>
      </w:pPr>
    </w:p>
    <w:p w14:paraId="643AFCD8" w14:textId="4602CB33" w:rsidR="006C0FA2" w:rsidRPr="008A3971" w:rsidRDefault="006C0FA2" w:rsidP="006C0FA2">
      <w:pPr>
        <w:pStyle w:val="Kopfzeile"/>
        <w:jc w:val="right"/>
        <w:rPr>
          <w:rFonts w:ascii="Arial" w:hAnsi="Arial" w:cs="Arial"/>
          <w:iCs/>
          <w:sz w:val="16"/>
          <w:lang w:val="en-GB"/>
        </w:rPr>
      </w:pPr>
    </w:p>
    <w:p w14:paraId="743A5078" w14:textId="7C2E0FD7" w:rsidR="006C0FA2" w:rsidRPr="008A3971" w:rsidRDefault="006C0FA2" w:rsidP="006C0FA2">
      <w:pPr>
        <w:pStyle w:val="Kopfzeile"/>
        <w:jc w:val="right"/>
        <w:rPr>
          <w:rFonts w:ascii="Arial" w:hAnsi="Arial" w:cs="Arial"/>
          <w:iCs/>
          <w:sz w:val="16"/>
          <w:lang w:val="en-GB"/>
        </w:rPr>
      </w:pPr>
    </w:p>
    <w:p w14:paraId="0E229BE0" w14:textId="77777777" w:rsidR="006C0FA2" w:rsidRPr="008A3971" w:rsidRDefault="006C0FA2" w:rsidP="006C0FA2">
      <w:pPr>
        <w:pStyle w:val="Kopfzeile"/>
        <w:jc w:val="right"/>
        <w:rPr>
          <w:rFonts w:ascii="Arial" w:hAnsi="Arial" w:cs="Arial"/>
          <w:iCs/>
          <w:sz w:val="16"/>
          <w:lang w:val="en-GB"/>
        </w:rPr>
      </w:pPr>
    </w:p>
    <w:p w14:paraId="2103D0DA" w14:textId="77777777" w:rsidR="00E539FA" w:rsidRPr="008A3971" w:rsidRDefault="00E539FA" w:rsidP="00B413F9">
      <w:pPr>
        <w:spacing w:after="0" w:line="240" w:lineRule="auto"/>
        <w:rPr>
          <w:b/>
          <w:iCs/>
          <w:sz w:val="16"/>
          <w:lang w:val="en-GB"/>
        </w:rPr>
      </w:pPr>
    </w:p>
    <w:p w14:paraId="2A700A9F" w14:textId="50032AA4" w:rsidR="002E47BA" w:rsidRPr="008668F6" w:rsidRDefault="002E47BA" w:rsidP="002F37A6">
      <w:pPr>
        <w:spacing w:after="120" w:line="240" w:lineRule="auto"/>
        <w:outlineLvl w:val="0"/>
        <w:rPr>
          <w:b/>
          <w:iCs/>
          <w:sz w:val="28"/>
        </w:rPr>
      </w:pPr>
      <w:r w:rsidRPr="008668F6">
        <w:rPr>
          <w:b/>
          <w:iCs/>
          <w:sz w:val="28"/>
        </w:rPr>
        <w:t>Einwilligungserklärung</w:t>
      </w:r>
      <w:r w:rsidR="006261E0" w:rsidRPr="008668F6">
        <w:rPr>
          <w:b/>
          <w:iCs/>
          <w:sz w:val="28"/>
        </w:rPr>
        <w:t xml:space="preserve"> für Bild- und Tonaufnahmen</w:t>
      </w:r>
    </w:p>
    <w:p w14:paraId="65D83723" w14:textId="2C4B91C9" w:rsidR="009C3496" w:rsidRPr="008668F6" w:rsidRDefault="006C0FA2" w:rsidP="009C3496">
      <w:pPr>
        <w:spacing w:after="120" w:line="240" w:lineRule="auto"/>
        <w:rPr>
          <w:rFonts w:ascii="Arial" w:hAnsi="Arial" w:cs="Arial"/>
          <w:iCs/>
          <w:noProof/>
          <w:sz w:val="16"/>
          <w:szCs w:val="16"/>
          <w:lang w:eastAsia="de-DE"/>
        </w:rPr>
      </w:pPr>
      <w:r w:rsidRPr="008668F6">
        <w:rPr>
          <w:rFonts w:ascii="Arial" w:hAnsi="Arial" w:cs="Arial"/>
          <w:iCs/>
          <w:noProof/>
          <w:sz w:val="16"/>
          <w:szCs w:val="16"/>
          <w:lang w:eastAsia="de-DE"/>
        </w:rPr>
        <w:t>Fakultät Digitale Medien</w:t>
      </w:r>
    </w:p>
    <w:p w14:paraId="6A24960C" w14:textId="77777777" w:rsidR="006C0FA2" w:rsidRPr="008668F6" w:rsidRDefault="006C0FA2" w:rsidP="009C3496">
      <w:pPr>
        <w:spacing w:after="120" w:line="240" w:lineRule="auto"/>
        <w:rPr>
          <w:b/>
          <w:iCs/>
          <w:sz w:val="28"/>
        </w:rPr>
      </w:pPr>
    </w:p>
    <w:p w14:paraId="32C82098" w14:textId="5BBF937E" w:rsidR="009C3496" w:rsidRPr="008668F6" w:rsidRDefault="009C3496" w:rsidP="002F37A6">
      <w:pPr>
        <w:spacing w:after="120" w:line="240" w:lineRule="auto"/>
        <w:outlineLvl w:val="0"/>
        <w:rPr>
          <w:b/>
          <w:iCs/>
          <w:sz w:val="24"/>
        </w:rPr>
      </w:pPr>
      <w:r w:rsidRPr="008668F6">
        <w:rPr>
          <w:b/>
          <w:iCs/>
          <w:sz w:val="24"/>
        </w:rPr>
        <w:t xml:space="preserve">Titel der </w:t>
      </w:r>
      <w:r w:rsidR="006C0FA2" w:rsidRPr="008668F6">
        <w:rPr>
          <w:b/>
          <w:iCs/>
          <w:sz w:val="24"/>
        </w:rPr>
        <w:t>Datenerhebung</w:t>
      </w:r>
      <w:r w:rsidRPr="008668F6">
        <w:rPr>
          <w:b/>
          <w:iCs/>
          <w:sz w:val="24"/>
        </w:rPr>
        <w:t xml:space="preserve">: </w:t>
      </w:r>
      <w:r w:rsidR="008A3971">
        <w:rPr>
          <w:b/>
          <w:iCs/>
          <w:sz w:val="24"/>
        </w:rPr>
        <w:t>Prototyptest „Lehrermanagement“</w:t>
      </w:r>
    </w:p>
    <w:p w14:paraId="1BE693C3" w14:textId="77777777" w:rsidR="00E01312" w:rsidRPr="008668F6" w:rsidRDefault="00E01312" w:rsidP="002E47BA">
      <w:pPr>
        <w:spacing w:after="120" w:line="240" w:lineRule="auto"/>
        <w:rPr>
          <w:iCs/>
        </w:rPr>
      </w:pPr>
    </w:p>
    <w:p w14:paraId="3C29B658" w14:textId="77777777" w:rsidR="002E47BA" w:rsidRPr="008668F6" w:rsidRDefault="002E47BA" w:rsidP="002E47BA">
      <w:pPr>
        <w:spacing w:after="120" w:line="240" w:lineRule="auto"/>
        <w:rPr>
          <w:rFonts w:cstheme="minorHAnsi"/>
          <w:iCs/>
        </w:rPr>
      </w:pPr>
      <w:r w:rsidRPr="008668F6">
        <w:rPr>
          <w:rFonts w:cstheme="minorHAnsi"/>
          <w:iCs/>
        </w:rPr>
        <w:t>Ich (Name des Teilnehmers /der Teilnehmerin in Blockschrift)</w:t>
      </w:r>
    </w:p>
    <w:p w14:paraId="274510A8" w14:textId="77777777" w:rsidR="002E47BA" w:rsidRPr="008668F6" w:rsidRDefault="002E47BA" w:rsidP="002E47BA">
      <w:pPr>
        <w:spacing w:after="120" w:line="240" w:lineRule="auto"/>
        <w:rPr>
          <w:rFonts w:cstheme="minorHAnsi"/>
          <w:iCs/>
        </w:rPr>
      </w:pPr>
      <w:r w:rsidRPr="008668F6">
        <w:rPr>
          <w:rFonts w:cstheme="minorHAnsi"/>
          <w:iCs/>
        </w:rPr>
        <w:t>_______________________________________</w:t>
      </w:r>
    </w:p>
    <w:p w14:paraId="1F9CC9D6" w14:textId="04B14858" w:rsidR="002E47BA" w:rsidRPr="008668F6" w:rsidRDefault="002E47BA" w:rsidP="002E47BA">
      <w:pPr>
        <w:spacing w:after="120" w:line="240" w:lineRule="auto"/>
        <w:rPr>
          <w:rFonts w:cstheme="minorHAnsi"/>
          <w:iCs/>
        </w:rPr>
      </w:pPr>
      <w:r w:rsidRPr="008668F6">
        <w:rPr>
          <w:rFonts w:cstheme="minorHAnsi"/>
          <w:iCs/>
        </w:rPr>
        <w:t xml:space="preserve">bin </w:t>
      </w:r>
      <w:r w:rsidR="006261E0" w:rsidRPr="008668F6">
        <w:rPr>
          <w:rFonts w:cstheme="minorHAnsi"/>
          <w:iCs/>
        </w:rPr>
        <w:t>mündlich</w:t>
      </w:r>
      <w:r w:rsidRPr="008668F6">
        <w:rPr>
          <w:rFonts w:cstheme="minorHAnsi"/>
          <w:iCs/>
        </w:rPr>
        <w:t xml:space="preserve"> von Frau _______________________ </w:t>
      </w:r>
      <w:r w:rsidR="0099749A" w:rsidRPr="008668F6">
        <w:rPr>
          <w:rFonts w:cstheme="minorHAnsi"/>
          <w:iCs/>
        </w:rPr>
        <w:t xml:space="preserve">darüber informiert worden, </w:t>
      </w:r>
      <w:r w:rsidR="0099749A" w:rsidRPr="008668F6">
        <w:rPr>
          <w:rFonts w:ascii="Calibri" w:hAnsi="Calibri"/>
          <w:iCs/>
        </w:rPr>
        <w:t xml:space="preserve">dass im Rahmen der </w:t>
      </w:r>
      <w:r w:rsidR="008668F6">
        <w:rPr>
          <w:rFonts w:ascii="Calibri" w:hAnsi="Calibri"/>
          <w:iCs/>
        </w:rPr>
        <w:t>Datenerhebung</w:t>
      </w:r>
      <w:r w:rsidR="0099749A" w:rsidRPr="008668F6">
        <w:rPr>
          <w:rFonts w:ascii="Calibri" w:hAnsi="Calibri"/>
          <w:iCs/>
        </w:rPr>
        <w:t xml:space="preserve"> Bild</w:t>
      </w:r>
      <w:r w:rsidR="006C0FA2" w:rsidRPr="008668F6">
        <w:rPr>
          <w:rFonts w:ascii="Calibri" w:hAnsi="Calibri"/>
          <w:iCs/>
        </w:rPr>
        <w:t xml:space="preserve">- und </w:t>
      </w:r>
      <w:r w:rsidR="0099749A" w:rsidRPr="008668F6">
        <w:rPr>
          <w:rFonts w:ascii="Calibri" w:hAnsi="Calibri"/>
          <w:iCs/>
        </w:rPr>
        <w:t>Tonaufnahme</w:t>
      </w:r>
      <w:r w:rsidR="00775236" w:rsidRPr="008668F6">
        <w:rPr>
          <w:rFonts w:ascii="Calibri" w:hAnsi="Calibri"/>
          <w:iCs/>
        </w:rPr>
        <w:t>n gemacht werden.</w:t>
      </w:r>
    </w:p>
    <w:p w14:paraId="5CF7D12F" w14:textId="16CF0760" w:rsidR="00981368" w:rsidRPr="008668F6" w:rsidRDefault="00981368" w:rsidP="002E47BA">
      <w:pPr>
        <w:spacing w:after="120" w:line="240" w:lineRule="auto"/>
        <w:rPr>
          <w:rFonts w:ascii="Calibri" w:hAnsi="Calibri"/>
          <w:iCs/>
        </w:rPr>
      </w:pPr>
      <w:r w:rsidRPr="008668F6">
        <w:rPr>
          <w:rFonts w:ascii="Calibri" w:hAnsi="Calibri"/>
          <w:iCs/>
        </w:rPr>
        <w:t>Die Aufnahme</w:t>
      </w:r>
      <w:r w:rsidR="00775236" w:rsidRPr="008668F6">
        <w:rPr>
          <w:rFonts w:ascii="Calibri" w:hAnsi="Calibri"/>
          <w:iCs/>
        </w:rPr>
        <w:t>n dienen</w:t>
      </w:r>
      <w:r w:rsidRPr="008668F6">
        <w:rPr>
          <w:rFonts w:ascii="Calibri" w:hAnsi="Calibri"/>
          <w:iCs/>
        </w:rPr>
        <w:t xml:space="preserve"> dazu,</w:t>
      </w:r>
      <w:r w:rsidR="006C0FA2" w:rsidRPr="008668F6">
        <w:rPr>
          <w:rFonts w:ascii="Calibri" w:hAnsi="Calibri"/>
          <w:iCs/>
        </w:rPr>
        <w:t xml:space="preserve"> eventuelle </w:t>
      </w:r>
      <w:r w:rsidR="008668F6">
        <w:rPr>
          <w:rFonts w:ascii="Calibri" w:hAnsi="Calibri"/>
          <w:iCs/>
        </w:rPr>
        <w:t>Unklarheiten</w:t>
      </w:r>
      <w:r w:rsidR="006C0FA2" w:rsidRPr="008668F6">
        <w:rPr>
          <w:rFonts w:ascii="Calibri" w:hAnsi="Calibri"/>
          <w:iCs/>
        </w:rPr>
        <w:t xml:space="preserve"> im Nachhinein </w:t>
      </w:r>
      <w:r w:rsidR="008668F6">
        <w:rPr>
          <w:rFonts w:ascii="Calibri" w:hAnsi="Calibri"/>
          <w:iCs/>
        </w:rPr>
        <w:t xml:space="preserve">abzuhören </w:t>
      </w:r>
      <w:r w:rsidR="006C0FA2" w:rsidRPr="008668F6">
        <w:rPr>
          <w:rFonts w:ascii="Calibri" w:hAnsi="Calibri"/>
          <w:iCs/>
        </w:rPr>
        <w:t>und bilden die Grundlage für den weiteren Designprozess.</w:t>
      </w:r>
    </w:p>
    <w:p w14:paraId="309FB10E" w14:textId="77D7D6F4" w:rsidR="00B403F7" w:rsidRPr="008668F6" w:rsidRDefault="000D25B8" w:rsidP="00E7292B">
      <w:pPr>
        <w:spacing w:after="120" w:line="240" w:lineRule="auto"/>
        <w:rPr>
          <w:rFonts w:ascii="Calibri" w:hAnsi="Calibri"/>
          <w:iCs/>
        </w:rPr>
      </w:pPr>
      <w:r w:rsidRPr="008668F6">
        <w:rPr>
          <w:rFonts w:cstheme="minorHAnsi"/>
          <w:iCs/>
        </w:rPr>
        <w:t>Auf de</w:t>
      </w:r>
      <w:r w:rsidR="00775236" w:rsidRPr="008668F6">
        <w:rPr>
          <w:rFonts w:cstheme="minorHAnsi"/>
          <w:iCs/>
        </w:rPr>
        <w:t>n</w:t>
      </w:r>
      <w:r w:rsidRPr="008668F6">
        <w:rPr>
          <w:rFonts w:cstheme="minorHAnsi"/>
          <w:iCs/>
        </w:rPr>
        <w:t xml:space="preserve"> von mir gemachten</w:t>
      </w:r>
      <w:r w:rsidRPr="008668F6">
        <w:rPr>
          <w:rFonts w:ascii="Calibri" w:hAnsi="Calibri"/>
          <w:iCs/>
        </w:rPr>
        <w:t xml:space="preserve"> Bild</w:t>
      </w:r>
      <w:r w:rsidR="006C0FA2" w:rsidRPr="008668F6">
        <w:rPr>
          <w:rFonts w:ascii="Calibri" w:hAnsi="Calibri"/>
          <w:iCs/>
        </w:rPr>
        <w:t>- und</w:t>
      </w:r>
      <w:r w:rsidRPr="008668F6">
        <w:rPr>
          <w:rFonts w:ascii="Calibri" w:hAnsi="Calibri"/>
          <w:iCs/>
        </w:rPr>
        <w:t xml:space="preserve"> Tonaufnahme</w:t>
      </w:r>
      <w:r w:rsidR="00775236" w:rsidRPr="008668F6">
        <w:rPr>
          <w:rFonts w:ascii="Calibri" w:hAnsi="Calibri"/>
          <w:iCs/>
        </w:rPr>
        <w:t>n</w:t>
      </w:r>
      <w:r w:rsidRPr="008668F6">
        <w:rPr>
          <w:rFonts w:ascii="Calibri" w:hAnsi="Calibri"/>
          <w:iCs/>
        </w:rPr>
        <w:t xml:space="preserve"> bin ich potentiell erkennbar. </w:t>
      </w:r>
    </w:p>
    <w:p w14:paraId="7051A540" w14:textId="77777777" w:rsidR="006C0FA2" w:rsidRPr="008668F6" w:rsidRDefault="006C0FA2" w:rsidP="00CE3E8E">
      <w:pPr>
        <w:spacing w:after="120" w:line="240" w:lineRule="auto"/>
        <w:rPr>
          <w:rFonts w:cstheme="minorHAnsi"/>
          <w:b/>
          <w:iCs/>
        </w:rPr>
      </w:pPr>
    </w:p>
    <w:p w14:paraId="2A20EBFD" w14:textId="07FF9C7D" w:rsidR="009D267D" w:rsidRPr="008668F6" w:rsidRDefault="006C0FA2" w:rsidP="00CE3E8E">
      <w:pPr>
        <w:spacing w:after="120" w:line="240" w:lineRule="auto"/>
        <w:rPr>
          <w:rFonts w:cstheme="minorHAnsi"/>
          <w:iCs/>
        </w:rPr>
      </w:pPr>
      <w:r w:rsidRPr="008668F6">
        <w:rPr>
          <w:rFonts w:cstheme="minorHAnsi"/>
          <w:iCs/>
        </w:rPr>
        <w:t>Bild- und Tonaufnahmen</w:t>
      </w:r>
      <w:r w:rsidR="00B403F7" w:rsidRPr="008668F6">
        <w:rPr>
          <w:rFonts w:cstheme="minorHAnsi"/>
          <w:iCs/>
        </w:rPr>
        <w:t xml:space="preserve"> können nur unter sehr großem Aufwand vollständig anonymisiert werden. Diese Anonymisierung kann im Rahmen dieser </w:t>
      </w:r>
      <w:r w:rsidRPr="008668F6">
        <w:rPr>
          <w:rFonts w:cstheme="minorHAnsi"/>
          <w:iCs/>
        </w:rPr>
        <w:t>Datenerhebung</w:t>
      </w:r>
      <w:r w:rsidR="00B403F7" w:rsidRPr="008668F6">
        <w:rPr>
          <w:rFonts w:cstheme="minorHAnsi"/>
          <w:iCs/>
        </w:rPr>
        <w:t xml:space="preserve"> nicht gewährleistet werden. Daher be</w:t>
      </w:r>
      <w:r w:rsidR="00980FE5" w:rsidRPr="008668F6">
        <w:rPr>
          <w:rFonts w:cstheme="minorHAnsi"/>
          <w:iCs/>
        </w:rPr>
        <w:t>steht die sehr geringe Wahrscheinlichkeit, dass eine an der Datenauswertung beteiligte Person mich</w:t>
      </w:r>
      <w:r w:rsidR="00CE3E8E" w:rsidRPr="008668F6">
        <w:rPr>
          <w:rFonts w:cstheme="minorHAnsi"/>
          <w:iCs/>
        </w:rPr>
        <w:t xml:space="preserve"> in den von mir gemachten Aufnahmen</w:t>
      </w:r>
      <w:r w:rsidR="00980FE5" w:rsidRPr="008668F6">
        <w:rPr>
          <w:rFonts w:cstheme="minorHAnsi"/>
          <w:iCs/>
        </w:rPr>
        <w:t xml:space="preserve"> erkennt. Aus diesem Grund unterliegen alle an der Auswertung beteiligten Personen einer absoluten Schweigepflicht und dürfen unter keinen Umständen vertrauliche Informationen an Dritte weitergeben.</w:t>
      </w:r>
      <w:r w:rsidR="00CE3E8E" w:rsidRPr="008668F6">
        <w:rPr>
          <w:rFonts w:cstheme="minorHAnsi"/>
          <w:iCs/>
        </w:rPr>
        <w:t xml:space="preserve"> </w:t>
      </w:r>
    </w:p>
    <w:p w14:paraId="0E6503C0" w14:textId="551907C5" w:rsidR="00A430FC" w:rsidRPr="008668F6" w:rsidRDefault="00775236" w:rsidP="000D25B8">
      <w:pPr>
        <w:spacing w:after="120" w:line="240" w:lineRule="auto"/>
        <w:rPr>
          <w:rFonts w:cstheme="minorHAnsi"/>
          <w:iCs/>
        </w:rPr>
      </w:pPr>
      <w:r w:rsidRPr="008668F6">
        <w:rPr>
          <w:rFonts w:cs="Arial"/>
          <w:iCs/>
        </w:rPr>
        <w:t>Die Aufzeichnung und Auswertung de</w:t>
      </w:r>
      <w:r w:rsidR="006C0FA2" w:rsidRPr="008668F6">
        <w:rPr>
          <w:rFonts w:cs="Arial"/>
          <w:iCs/>
        </w:rPr>
        <w:t>r</w:t>
      </w:r>
      <w:r w:rsidRPr="008668F6">
        <w:rPr>
          <w:rFonts w:ascii="Calibri" w:hAnsi="Calibri"/>
          <w:iCs/>
        </w:rPr>
        <w:t xml:space="preserve"> Bild</w:t>
      </w:r>
      <w:r w:rsidR="006C0FA2" w:rsidRPr="008668F6">
        <w:rPr>
          <w:rFonts w:ascii="Calibri" w:hAnsi="Calibri"/>
          <w:iCs/>
        </w:rPr>
        <w:t>- und</w:t>
      </w:r>
      <w:r w:rsidRPr="008668F6">
        <w:rPr>
          <w:rFonts w:ascii="Calibri" w:hAnsi="Calibri"/>
          <w:iCs/>
        </w:rPr>
        <w:t xml:space="preserve"> Tonaufnahmen</w:t>
      </w:r>
      <w:r w:rsidR="008A3971">
        <w:rPr>
          <w:rFonts w:cs="Arial"/>
          <w:iCs/>
        </w:rPr>
        <w:t xml:space="preserve"> </w:t>
      </w:r>
      <w:proofErr w:type="gramStart"/>
      <w:r w:rsidRPr="008668F6">
        <w:rPr>
          <w:rFonts w:cs="Arial"/>
          <w:iCs/>
        </w:rPr>
        <w:t>erfolgt</w:t>
      </w:r>
      <w:proofErr w:type="gramEnd"/>
      <w:r w:rsidRPr="008668F6">
        <w:rPr>
          <w:rFonts w:cs="Arial"/>
          <w:iCs/>
        </w:rPr>
        <w:t xml:space="preserve"> unter Verwendung </w:t>
      </w:r>
      <w:r w:rsidRPr="008668F6">
        <w:rPr>
          <w:rFonts w:ascii="Candara" w:hAnsi="Candara" w:cstheme="minorHAnsi"/>
          <w:iCs/>
        </w:rPr>
        <w:t>eines persönlichen Codewortes</w:t>
      </w:r>
      <w:r w:rsidRPr="008668F6">
        <w:rPr>
          <w:rFonts w:cstheme="minorHAnsi"/>
          <w:iCs/>
        </w:rPr>
        <w:t xml:space="preserve">, d. h. unter Verwendung einer Nummer und ohne Angabe meines Namens. Es existiert eine </w:t>
      </w:r>
      <w:proofErr w:type="spellStart"/>
      <w:r w:rsidRPr="008668F6">
        <w:rPr>
          <w:rFonts w:cstheme="minorHAnsi"/>
          <w:iCs/>
        </w:rPr>
        <w:t>Kodierliste</w:t>
      </w:r>
      <w:proofErr w:type="spellEnd"/>
      <w:r w:rsidRPr="008668F6">
        <w:rPr>
          <w:rFonts w:cstheme="minorHAnsi"/>
          <w:iCs/>
        </w:rPr>
        <w:t>, die meinen Namen mit der Nummer verbindet.</w:t>
      </w:r>
    </w:p>
    <w:p w14:paraId="64C502E2" w14:textId="6735C8B4" w:rsidR="00E06CB3" w:rsidRPr="008668F6" w:rsidRDefault="00775236" w:rsidP="000D25B8">
      <w:pPr>
        <w:spacing w:after="120" w:line="240" w:lineRule="auto"/>
        <w:rPr>
          <w:rFonts w:cstheme="minorHAnsi"/>
          <w:iCs/>
        </w:rPr>
      </w:pPr>
      <w:r w:rsidRPr="008668F6">
        <w:rPr>
          <w:rFonts w:cstheme="minorHAnsi"/>
          <w:iCs/>
        </w:rPr>
        <w:t xml:space="preserve">Da ich </w:t>
      </w:r>
      <w:r w:rsidR="00E01312" w:rsidRPr="008668F6">
        <w:rPr>
          <w:rFonts w:cstheme="minorHAnsi"/>
          <w:iCs/>
        </w:rPr>
        <w:t>in</w:t>
      </w:r>
      <w:r w:rsidRPr="008668F6">
        <w:rPr>
          <w:rFonts w:cstheme="minorHAnsi"/>
          <w:iCs/>
        </w:rPr>
        <w:t xml:space="preserve"> den von mir gemachten Aufnahmen</w:t>
      </w:r>
      <w:r w:rsidR="00E01312" w:rsidRPr="008668F6">
        <w:rPr>
          <w:rFonts w:cstheme="minorHAnsi"/>
          <w:iCs/>
        </w:rPr>
        <w:t xml:space="preserve"> </w:t>
      </w:r>
      <w:r w:rsidRPr="008668F6">
        <w:rPr>
          <w:rFonts w:cstheme="minorHAnsi"/>
          <w:iCs/>
        </w:rPr>
        <w:t>potentiell erkannt werden kann, habe ich das Recht diese Aufnahmen jederzeit Löschen zu lassen, ohne das mit daraus Nachteile entstehen.</w:t>
      </w:r>
    </w:p>
    <w:p w14:paraId="613467DA" w14:textId="1B72F1EA" w:rsidR="000D25B8" w:rsidRPr="008668F6" w:rsidRDefault="00E01312" w:rsidP="000D25B8">
      <w:pPr>
        <w:spacing w:after="120" w:line="240" w:lineRule="auto"/>
        <w:rPr>
          <w:rFonts w:cstheme="minorHAnsi"/>
          <w:b/>
          <w:iCs/>
        </w:rPr>
      </w:pPr>
      <w:r w:rsidRPr="008668F6">
        <w:rPr>
          <w:rFonts w:cs="Arial"/>
          <w:iCs/>
        </w:rPr>
        <w:t xml:space="preserve">Die </w:t>
      </w:r>
      <w:r w:rsidR="006C0FA2" w:rsidRPr="008668F6">
        <w:rPr>
          <w:rFonts w:ascii="Calibri" w:hAnsi="Calibri"/>
          <w:iCs/>
        </w:rPr>
        <w:t>B</w:t>
      </w:r>
      <w:r w:rsidRPr="008668F6">
        <w:rPr>
          <w:rFonts w:ascii="Calibri" w:hAnsi="Calibri"/>
          <w:iCs/>
        </w:rPr>
        <w:t>ild</w:t>
      </w:r>
      <w:r w:rsidR="006C0FA2" w:rsidRPr="008668F6">
        <w:rPr>
          <w:rFonts w:ascii="Calibri" w:hAnsi="Calibri"/>
          <w:iCs/>
        </w:rPr>
        <w:t>- und</w:t>
      </w:r>
      <w:r w:rsidRPr="008668F6">
        <w:rPr>
          <w:rFonts w:ascii="Calibri" w:hAnsi="Calibri"/>
          <w:iCs/>
        </w:rPr>
        <w:t xml:space="preserve"> Tonaufnahmen</w:t>
      </w:r>
      <w:r w:rsidRPr="008668F6">
        <w:rPr>
          <w:rFonts w:cs="Arial"/>
          <w:iCs/>
        </w:rPr>
        <w:t xml:space="preserve"> werden </w:t>
      </w:r>
      <w:r w:rsidR="008668F6" w:rsidRPr="008668F6">
        <w:rPr>
          <w:rFonts w:cs="Arial"/>
          <w:iCs/>
        </w:rPr>
        <w:t>vorerst</w:t>
      </w:r>
      <w:r w:rsidRPr="008668F6">
        <w:rPr>
          <w:rFonts w:cs="Arial"/>
          <w:iCs/>
        </w:rPr>
        <w:t xml:space="preserve"> aufbewahrt und </w:t>
      </w:r>
      <w:r w:rsidR="00775236" w:rsidRPr="008668F6">
        <w:rPr>
          <w:rFonts w:cstheme="minorHAnsi"/>
          <w:iCs/>
        </w:rPr>
        <w:t xml:space="preserve">nach der Auswertung der Daten spätestens </w:t>
      </w:r>
      <w:r w:rsidR="008668F6" w:rsidRPr="008668F6">
        <w:rPr>
          <w:rFonts w:cstheme="minorHAnsi"/>
          <w:iCs/>
        </w:rPr>
        <w:t>nach Abschluss des Projektes im Februar 2021</w:t>
      </w:r>
      <w:r w:rsidR="00775236" w:rsidRPr="008668F6">
        <w:rPr>
          <w:rFonts w:cstheme="minorHAnsi"/>
          <w:iCs/>
        </w:rPr>
        <w:t xml:space="preserve"> gelöscht. </w:t>
      </w:r>
    </w:p>
    <w:p w14:paraId="5E799925" w14:textId="77777777" w:rsidR="002E47BA" w:rsidRPr="008668F6" w:rsidRDefault="002E47BA" w:rsidP="002E47BA">
      <w:pPr>
        <w:spacing w:after="120" w:line="240" w:lineRule="auto"/>
        <w:rPr>
          <w:rFonts w:cs="Arial"/>
          <w:iCs/>
        </w:rPr>
      </w:pPr>
    </w:p>
    <w:p w14:paraId="45042A96" w14:textId="77777777" w:rsidR="00E01312" w:rsidRPr="008668F6" w:rsidRDefault="00E01312">
      <w:pPr>
        <w:jc w:val="left"/>
        <w:rPr>
          <w:rFonts w:cs="Arial"/>
          <w:iCs/>
        </w:rPr>
      </w:pPr>
      <w:r w:rsidRPr="008668F6">
        <w:rPr>
          <w:rFonts w:cs="Arial"/>
          <w:iCs/>
        </w:rPr>
        <w:br w:type="page"/>
      </w:r>
    </w:p>
    <w:p w14:paraId="79F51613" w14:textId="56F22BFD" w:rsidR="00CE0089" w:rsidRPr="008668F6" w:rsidRDefault="00CE0089" w:rsidP="00855838">
      <w:pPr>
        <w:spacing w:after="120" w:line="240" w:lineRule="auto"/>
        <w:rPr>
          <w:rFonts w:cs="Arial"/>
          <w:iCs/>
        </w:rPr>
      </w:pPr>
      <w:r w:rsidRPr="008668F6">
        <w:rPr>
          <w:rFonts w:cs="Arial"/>
          <w:iCs/>
        </w:rPr>
        <w:lastRenderedPageBreak/>
        <w:t>Die Einverständniserklärung für die</w:t>
      </w:r>
      <w:r w:rsidR="00EA748A" w:rsidRPr="008668F6">
        <w:rPr>
          <w:rFonts w:ascii="Calibri" w:hAnsi="Calibri"/>
          <w:iCs/>
        </w:rPr>
        <w:t xml:space="preserve"> Bild</w:t>
      </w:r>
      <w:r w:rsidR="008668F6" w:rsidRPr="008668F6">
        <w:rPr>
          <w:rFonts w:ascii="Calibri" w:hAnsi="Calibri"/>
          <w:iCs/>
        </w:rPr>
        <w:t>- und</w:t>
      </w:r>
      <w:r w:rsidR="00EA748A" w:rsidRPr="008668F6">
        <w:rPr>
          <w:rFonts w:ascii="Calibri" w:hAnsi="Calibri"/>
          <w:iCs/>
        </w:rPr>
        <w:t xml:space="preserve"> Tonaufnahme</w:t>
      </w:r>
      <w:r w:rsidR="00EA748A" w:rsidRPr="008668F6">
        <w:rPr>
          <w:rFonts w:cs="Arial"/>
          <w:iCs/>
        </w:rPr>
        <w:t xml:space="preserve"> </w:t>
      </w:r>
      <w:r w:rsidRPr="008668F6">
        <w:rPr>
          <w:rFonts w:cs="Arial"/>
          <w:iCs/>
        </w:rPr>
        <w:t>ist freiwillig. Ich kann diese Erklärung jederzeit widerrufen. Im Falle einer Ablehnung oder eines Rücktritts entstehen für mich keinerlei Kosten oder anderweitige Nachteile</w:t>
      </w:r>
      <w:r w:rsidR="008668F6" w:rsidRPr="008668F6">
        <w:rPr>
          <w:rFonts w:cs="Arial"/>
          <w:iCs/>
        </w:rPr>
        <w:t>.</w:t>
      </w:r>
      <w:r w:rsidRPr="008668F6">
        <w:rPr>
          <w:rFonts w:cs="Arial"/>
          <w:iCs/>
        </w:rPr>
        <w:t xml:space="preserve"> </w:t>
      </w:r>
    </w:p>
    <w:p w14:paraId="4A5CDDD9" w14:textId="77777777" w:rsidR="00CE0089" w:rsidRPr="008668F6" w:rsidRDefault="00CE0089" w:rsidP="00855838">
      <w:pPr>
        <w:spacing w:after="120" w:line="240" w:lineRule="auto"/>
        <w:rPr>
          <w:rFonts w:cs="Arial"/>
          <w:iCs/>
        </w:rPr>
      </w:pPr>
    </w:p>
    <w:p w14:paraId="67B7ACEA" w14:textId="75A4ABBD" w:rsidR="00CE0089" w:rsidRPr="008668F6" w:rsidRDefault="000C35CE" w:rsidP="00855838">
      <w:pPr>
        <w:spacing w:after="120" w:line="240" w:lineRule="auto"/>
        <w:rPr>
          <w:rFonts w:cs="Arial"/>
          <w:iCs/>
        </w:rPr>
      </w:pPr>
      <w:r w:rsidRPr="008668F6">
        <w:rPr>
          <w:rFonts w:cstheme="minorHAnsi"/>
          <w:iCs/>
        </w:rPr>
        <w:t>Ich hatte genügend Zeit für eine Entscheidung</w:t>
      </w:r>
      <w:r w:rsidR="00CE0089" w:rsidRPr="008668F6">
        <w:rPr>
          <w:rFonts w:cs="Arial"/>
          <w:iCs/>
        </w:rPr>
        <w:t xml:space="preserve"> und erkläre mich</w:t>
      </w:r>
      <w:r w:rsidR="00CE0089" w:rsidRPr="008668F6">
        <w:rPr>
          <w:rFonts w:cs="Arial"/>
          <w:iCs/>
          <w:color w:val="FF0000"/>
        </w:rPr>
        <w:t xml:space="preserve"> </w:t>
      </w:r>
      <w:r w:rsidR="00CE0089" w:rsidRPr="008668F6">
        <w:rPr>
          <w:rFonts w:cs="Arial"/>
          <w:iCs/>
        </w:rPr>
        <w:t xml:space="preserve">hiermit bereit, dass eine </w:t>
      </w:r>
      <w:r w:rsidR="00891853" w:rsidRPr="008668F6">
        <w:rPr>
          <w:rFonts w:ascii="Calibri" w:hAnsi="Calibri"/>
          <w:iCs/>
        </w:rPr>
        <w:t>Bild</w:t>
      </w:r>
      <w:r w:rsidR="008668F6" w:rsidRPr="008668F6">
        <w:rPr>
          <w:rFonts w:ascii="Calibri" w:hAnsi="Calibri"/>
          <w:iCs/>
        </w:rPr>
        <w:t>- und</w:t>
      </w:r>
      <w:r w:rsidR="00891853" w:rsidRPr="008668F6">
        <w:rPr>
          <w:rFonts w:ascii="Calibri" w:hAnsi="Calibri"/>
          <w:iCs/>
        </w:rPr>
        <w:t xml:space="preserve"> Tonaufnahme </w:t>
      </w:r>
      <w:r w:rsidR="00CE0089" w:rsidRPr="008668F6">
        <w:rPr>
          <w:rFonts w:cs="Arial"/>
          <w:iCs/>
        </w:rPr>
        <w:t xml:space="preserve">von </w:t>
      </w:r>
      <w:r w:rsidR="00891853" w:rsidRPr="008668F6">
        <w:rPr>
          <w:rFonts w:cs="Arial"/>
          <w:iCs/>
        </w:rPr>
        <w:t>mir</w:t>
      </w:r>
      <w:r w:rsidR="00CE0089" w:rsidRPr="008668F6">
        <w:rPr>
          <w:rFonts w:cs="Arial"/>
          <w:iCs/>
        </w:rPr>
        <w:t xml:space="preserve"> gemacht wird.</w:t>
      </w:r>
    </w:p>
    <w:p w14:paraId="0C717A1B" w14:textId="77777777" w:rsidR="00292F58" w:rsidRPr="008668F6" w:rsidRDefault="00292F58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theme="minorHAnsi"/>
          <w:iCs/>
        </w:rPr>
      </w:pPr>
      <w:r w:rsidRPr="008668F6">
        <w:rPr>
          <w:rFonts w:cstheme="minorHAnsi"/>
          <w:iCs/>
        </w:rPr>
        <w:t xml:space="preserve">Eine Ausfertigung </w:t>
      </w:r>
      <w:r w:rsidR="000C35CE" w:rsidRPr="008668F6">
        <w:rPr>
          <w:rFonts w:cstheme="minorHAnsi"/>
          <w:iCs/>
        </w:rPr>
        <w:t>dieser</w:t>
      </w:r>
      <w:r w:rsidRPr="008668F6">
        <w:rPr>
          <w:rFonts w:cstheme="minorHAnsi"/>
          <w:iCs/>
        </w:rPr>
        <w:t xml:space="preserve"> Einwilligungserklärung habe ich erhalten. </w:t>
      </w:r>
    </w:p>
    <w:p w14:paraId="49D48F58" w14:textId="77777777" w:rsidR="00793BEC" w:rsidRPr="008668F6" w:rsidRDefault="00793BEC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theme="minorHAnsi"/>
          <w:iCs/>
        </w:rPr>
      </w:pPr>
    </w:p>
    <w:p w14:paraId="7A8C020D" w14:textId="77777777" w:rsidR="00292F58" w:rsidRPr="008668F6" w:rsidRDefault="005F1128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Verdana"/>
          <w:iCs/>
          <w:sz w:val="20"/>
          <w:szCs w:val="20"/>
        </w:rPr>
      </w:pPr>
      <w:r w:rsidRPr="008668F6">
        <w:rPr>
          <w:rFonts w:cs="Arial"/>
          <w:iCs/>
          <w:sz w:val="20"/>
          <w:szCs w:val="20"/>
        </w:rPr>
        <w:t xml:space="preserve">Ort, </w:t>
      </w:r>
      <w:r w:rsidR="00292F58" w:rsidRPr="008668F6">
        <w:rPr>
          <w:rFonts w:cs="Arial"/>
          <w:iCs/>
          <w:sz w:val="20"/>
          <w:szCs w:val="20"/>
        </w:rPr>
        <w:t xml:space="preserve">Datum &amp; Unterschrift des </w:t>
      </w:r>
      <w:r w:rsidR="00292F58" w:rsidRPr="008668F6">
        <w:rPr>
          <w:rFonts w:cstheme="minorHAnsi"/>
          <w:iCs/>
          <w:sz w:val="20"/>
        </w:rPr>
        <w:t>Teilnehmers</w:t>
      </w:r>
      <w:r w:rsidRPr="008668F6">
        <w:rPr>
          <w:rFonts w:cs="Arial"/>
          <w:iCs/>
          <w:sz w:val="20"/>
          <w:szCs w:val="20"/>
        </w:rPr>
        <w:t xml:space="preserve">: </w:t>
      </w:r>
      <w:r w:rsidRPr="008668F6">
        <w:rPr>
          <w:rFonts w:cs="Arial"/>
          <w:iCs/>
          <w:sz w:val="20"/>
          <w:szCs w:val="20"/>
        </w:rPr>
        <w:tab/>
      </w:r>
      <w:r w:rsidR="00292F58" w:rsidRPr="008668F6">
        <w:rPr>
          <w:rFonts w:cs="Arial"/>
          <w:iCs/>
          <w:sz w:val="20"/>
          <w:szCs w:val="20"/>
        </w:rPr>
        <w:tab/>
      </w:r>
      <w:r w:rsidR="00292F58" w:rsidRPr="008668F6">
        <w:rPr>
          <w:rFonts w:cs="Arial"/>
          <w:iCs/>
          <w:sz w:val="20"/>
          <w:szCs w:val="20"/>
        </w:rPr>
        <w:tab/>
        <w:t xml:space="preserve">Name des </w:t>
      </w:r>
      <w:r w:rsidR="00292F58" w:rsidRPr="008668F6">
        <w:rPr>
          <w:rFonts w:cstheme="minorHAnsi"/>
          <w:iCs/>
          <w:sz w:val="20"/>
        </w:rPr>
        <w:t>Teilnehmers</w:t>
      </w:r>
      <w:r w:rsidR="00292F58" w:rsidRPr="008668F6">
        <w:rPr>
          <w:rFonts w:cs="Arial"/>
          <w:iCs/>
          <w:sz w:val="20"/>
          <w:szCs w:val="20"/>
        </w:rPr>
        <w:t xml:space="preserve"> in Druckschrift:</w:t>
      </w:r>
    </w:p>
    <w:p w14:paraId="683799D1" w14:textId="77777777" w:rsidR="00292F58" w:rsidRPr="008668F6" w:rsidRDefault="00292F58" w:rsidP="00292F5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Verdana"/>
          <w:iCs/>
        </w:rPr>
      </w:pPr>
      <w:r w:rsidRPr="008668F6">
        <w:rPr>
          <w:rFonts w:cs="Verdana"/>
          <w:iCs/>
          <w:noProof/>
          <w:lang w:eastAsia="de-DE"/>
        </w:rPr>
        <w:drawing>
          <wp:inline distT="0" distB="0" distL="0" distR="0" wp14:anchorId="38862661" wp14:editId="0D7B289D">
            <wp:extent cx="2294255" cy="8255"/>
            <wp:effectExtent l="0" t="0" r="0" b="0"/>
            <wp:docPr id="20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8F6">
        <w:rPr>
          <w:rFonts w:cs="Verdana"/>
          <w:iCs/>
        </w:rPr>
        <w:tab/>
      </w:r>
      <w:r w:rsidRPr="008668F6">
        <w:rPr>
          <w:rFonts w:cs="Verdana"/>
          <w:iCs/>
        </w:rPr>
        <w:tab/>
      </w:r>
      <w:r w:rsidRPr="008668F6">
        <w:rPr>
          <w:rFonts w:cs="Verdana"/>
          <w:iCs/>
        </w:rPr>
        <w:tab/>
      </w:r>
      <w:r w:rsidRPr="008668F6">
        <w:rPr>
          <w:rFonts w:cs="Verdana"/>
          <w:iCs/>
          <w:noProof/>
          <w:lang w:eastAsia="de-DE"/>
        </w:rPr>
        <w:drawing>
          <wp:inline distT="0" distB="0" distL="0" distR="0" wp14:anchorId="48D1CC8D" wp14:editId="33A11BEF">
            <wp:extent cx="2294255" cy="8255"/>
            <wp:effectExtent l="0" t="0" r="0" b="0"/>
            <wp:docPr id="18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D2C0" w14:textId="77777777" w:rsidR="00292F58" w:rsidRPr="008668F6" w:rsidRDefault="00292F58" w:rsidP="00292F5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Verdana"/>
          <w:iCs/>
        </w:rPr>
      </w:pPr>
    </w:p>
    <w:p w14:paraId="11E5D1D7" w14:textId="77777777" w:rsidR="00292F58" w:rsidRPr="008668F6" w:rsidRDefault="00292F58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Arial"/>
          <w:iCs/>
        </w:rPr>
      </w:pPr>
    </w:p>
    <w:p w14:paraId="38AFE086" w14:textId="77777777" w:rsidR="00292F58" w:rsidRPr="008668F6" w:rsidRDefault="005F1128" w:rsidP="00292F58">
      <w:pPr>
        <w:widowControl w:val="0"/>
        <w:autoSpaceDE w:val="0"/>
        <w:autoSpaceDN w:val="0"/>
        <w:adjustRightInd w:val="0"/>
        <w:spacing w:after="240" w:line="240" w:lineRule="auto"/>
        <w:jc w:val="left"/>
        <w:rPr>
          <w:rFonts w:cs="Verdana"/>
          <w:iCs/>
          <w:sz w:val="20"/>
          <w:szCs w:val="20"/>
        </w:rPr>
      </w:pPr>
      <w:r w:rsidRPr="008668F6">
        <w:rPr>
          <w:rFonts w:cs="Arial"/>
          <w:iCs/>
          <w:sz w:val="20"/>
          <w:szCs w:val="20"/>
        </w:rPr>
        <w:t xml:space="preserve">Ort, </w:t>
      </w:r>
      <w:r w:rsidR="00292F58" w:rsidRPr="008668F6">
        <w:rPr>
          <w:rFonts w:cs="Arial"/>
          <w:iCs/>
          <w:sz w:val="20"/>
          <w:szCs w:val="20"/>
        </w:rPr>
        <w:t>Datum &amp; Unter</w:t>
      </w:r>
      <w:r w:rsidRPr="008668F6">
        <w:rPr>
          <w:rFonts w:cs="Arial"/>
          <w:iCs/>
          <w:sz w:val="20"/>
          <w:szCs w:val="20"/>
        </w:rPr>
        <w:t xml:space="preserve">schrift des Versuchsleiters: </w:t>
      </w:r>
      <w:r w:rsidRPr="008668F6">
        <w:rPr>
          <w:rFonts w:cs="Arial"/>
          <w:iCs/>
          <w:sz w:val="20"/>
          <w:szCs w:val="20"/>
        </w:rPr>
        <w:tab/>
      </w:r>
      <w:r w:rsidRPr="008668F6">
        <w:rPr>
          <w:rFonts w:cs="Arial"/>
          <w:iCs/>
          <w:sz w:val="20"/>
          <w:szCs w:val="20"/>
        </w:rPr>
        <w:tab/>
      </w:r>
      <w:r w:rsidR="00292F58" w:rsidRPr="008668F6">
        <w:rPr>
          <w:rFonts w:cs="Arial"/>
          <w:iCs/>
          <w:sz w:val="20"/>
          <w:szCs w:val="20"/>
        </w:rPr>
        <w:tab/>
        <w:t>Name des Versuchsleiters in Druckschrift:</w:t>
      </w:r>
    </w:p>
    <w:p w14:paraId="4E455017" w14:textId="77777777" w:rsidR="00292F58" w:rsidRPr="008668F6" w:rsidRDefault="00292F58" w:rsidP="00292F58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cs="Verdana"/>
          <w:iCs/>
        </w:rPr>
      </w:pPr>
      <w:r w:rsidRPr="008668F6">
        <w:rPr>
          <w:rFonts w:cs="Verdana"/>
          <w:iCs/>
          <w:noProof/>
          <w:lang w:eastAsia="de-DE"/>
        </w:rPr>
        <w:drawing>
          <wp:inline distT="0" distB="0" distL="0" distR="0" wp14:anchorId="46B96A14" wp14:editId="52275B54">
            <wp:extent cx="2260600" cy="8255"/>
            <wp:effectExtent l="0" t="0" r="0" b="0"/>
            <wp:docPr id="19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8F6">
        <w:rPr>
          <w:rFonts w:cs="Verdana"/>
          <w:iCs/>
        </w:rPr>
        <w:tab/>
      </w:r>
      <w:r w:rsidRPr="008668F6">
        <w:rPr>
          <w:rFonts w:cs="Verdana"/>
          <w:iCs/>
        </w:rPr>
        <w:tab/>
      </w:r>
      <w:r w:rsidRPr="008668F6">
        <w:rPr>
          <w:rFonts w:cs="Verdana"/>
          <w:iCs/>
        </w:rPr>
        <w:tab/>
      </w:r>
      <w:r w:rsidRPr="008668F6">
        <w:rPr>
          <w:rFonts w:cs="Verdana"/>
          <w:iCs/>
          <w:noProof/>
          <w:lang w:eastAsia="de-DE"/>
        </w:rPr>
        <w:drawing>
          <wp:inline distT="0" distB="0" distL="0" distR="0" wp14:anchorId="4AE78C18" wp14:editId="2FF641BF">
            <wp:extent cx="2260600" cy="8255"/>
            <wp:effectExtent l="0" t="0" r="0" b="0"/>
            <wp:docPr id="17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C9B2" w14:textId="77777777" w:rsidR="004E0268" w:rsidRPr="008668F6" w:rsidRDefault="004E0268" w:rsidP="00B413F9">
      <w:pPr>
        <w:spacing w:after="120" w:line="240" w:lineRule="auto"/>
        <w:rPr>
          <w:iCs/>
          <w:szCs w:val="20"/>
        </w:rPr>
      </w:pPr>
    </w:p>
    <w:sectPr w:rsidR="004E0268" w:rsidRPr="008668F6" w:rsidSect="00BC2D6D">
      <w:headerReference w:type="default" r:id="rId11"/>
      <w:footerReference w:type="default" r:id="rId12"/>
      <w:pgSz w:w="11906" w:h="16838" w:code="9"/>
      <w:pgMar w:top="1418" w:right="1134" w:bottom="1418" w:left="1418" w:header="51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2DE84" w14:textId="77777777" w:rsidR="00E91CC7" w:rsidRDefault="00E91CC7" w:rsidP="001C4CB7">
      <w:pPr>
        <w:spacing w:after="0" w:line="240" w:lineRule="auto"/>
      </w:pPr>
      <w:r>
        <w:separator/>
      </w:r>
    </w:p>
  </w:endnote>
  <w:endnote w:type="continuationSeparator" w:id="0">
    <w:p w14:paraId="31FCC0CE" w14:textId="77777777" w:rsidR="00E91CC7" w:rsidRDefault="00E91CC7" w:rsidP="001C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65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8488C" w14:textId="77777777" w:rsidR="00980FE5" w:rsidRDefault="00980FE5" w:rsidP="000E2CE5">
    <w:pPr>
      <w:pStyle w:val="Fuzeile"/>
      <w:rPr>
        <w:sz w:val="18"/>
        <w:szCs w:val="18"/>
      </w:rPr>
    </w:pPr>
    <w:r>
      <w:rPr>
        <w:sz w:val="18"/>
        <w:szCs w:val="18"/>
      </w:rPr>
      <w:t>Vorlage der Ethikkomm</w:t>
    </w:r>
    <w:r w:rsidRPr="00A52501">
      <w:rPr>
        <w:sz w:val="18"/>
        <w:szCs w:val="18"/>
      </w:rPr>
      <w:t>ission der Deutschen Gesellschaft für Psychologie</w:t>
    </w:r>
    <w:r>
      <w:rPr>
        <w:sz w:val="18"/>
        <w:szCs w:val="18"/>
      </w:rPr>
      <w:t xml:space="preserve"> für die Einwilligungserklärung für Bild- und Tonaufnahmen</w:t>
    </w:r>
  </w:p>
  <w:p w14:paraId="2E93FD73" w14:textId="634F403E" w:rsidR="00980FE5" w:rsidRDefault="00EE7BB5" w:rsidP="000E2CE5">
    <w:pPr>
      <w:pStyle w:val="Fuzeile"/>
    </w:pPr>
    <w:r>
      <w:rPr>
        <w:sz w:val="18"/>
        <w:szCs w:val="18"/>
      </w:rPr>
      <w:t>20. Juni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060B" w14:textId="77777777" w:rsidR="00E91CC7" w:rsidRDefault="00E91CC7" w:rsidP="001C4CB7">
      <w:pPr>
        <w:spacing w:after="0" w:line="240" w:lineRule="auto"/>
      </w:pPr>
      <w:r>
        <w:separator/>
      </w:r>
    </w:p>
  </w:footnote>
  <w:footnote w:type="continuationSeparator" w:id="0">
    <w:p w14:paraId="49F5F245" w14:textId="77777777" w:rsidR="00E91CC7" w:rsidRDefault="00E91CC7" w:rsidP="001C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423E" w14:textId="77777777" w:rsidR="006C0FA2" w:rsidRDefault="006C0FA2" w:rsidP="00FB657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356"/>
      </w:tabs>
      <w:jc w:val="left"/>
    </w:pPr>
  </w:p>
  <w:p w14:paraId="0DC3F404" w14:textId="092A1F7A" w:rsidR="00980FE5" w:rsidRDefault="00980FE5" w:rsidP="00FB657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356"/>
      </w:tabs>
      <w:jc w:val="left"/>
    </w:pPr>
    <w:r>
      <w:t>Einwilligungserklärung für Bild- und Tonaufnahmen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678D0">
      <w:rPr>
        <w:noProof/>
      </w:rPr>
      <w:t>1</w:t>
    </w:r>
    <w:r>
      <w:rPr>
        <w:noProof/>
      </w:rPr>
      <w:fldChar w:fldCharType="end"/>
    </w:r>
  </w:p>
  <w:p w14:paraId="3174E40B" w14:textId="77777777" w:rsidR="00980FE5" w:rsidRPr="00986D72" w:rsidRDefault="00980FE5" w:rsidP="00986D72">
    <w:pPr>
      <w:pStyle w:val="Kopfzeile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E15A0"/>
    <w:multiLevelType w:val="multilevel"/>
    <w:tmpl w:val="8D14D83A"/>
    <w:lvl w:ilvl="0">
      <w:start w:val="1"/>
      <w:numFmt w:val="upperLetter"/>
      <w:pStyle w:val="berschrift6"/>
      <w:suff w:val="space"/>
      <w:lvlText w:val="%1"/>
      <w:lvlJc w:val="left"/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rPr>
        <w:rFonts w:hint="default"/>
      </w:rPr>
    </w:lvl>
  </w:abstractNum>
  <w:abstractNum w:abstractNumId="4" w15:restartNumberingAfterBreak="0">
    <w:nsid w:val="1F9A0733"/>
    <w:multiLevelType w:val="multilevel"/>
    <w:tmpl w:val="898A0940"/>
    <w:lvl w:ilvl="0">
      <w:start w:val="1"/>
      <w:numFmt w:val="upperLetter"/>
      <w:pStyle w:val="berschriftA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855" w:hanging="855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26AF3B95"/>
    <w:multiLevelType w:val="hybridMultilevel"/>
    <w:tmpl w:val="1150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49DC"/>
    <w:multiLevelType w:val="hybridMultilevel"/>
    <w:tmpl w:val="76FC1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13FC"/>
    <w:multiLevelType w:val="hybridMultilevel"/>
    <w:tmpl w:val="CFE65F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748A5"/>
    <w:multiLevelType w:val="hybridMultilevel"/>
    <w:tmpl w:val="31E46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F6BC2"/>
    <w:multiLevelType w:val="hybridMultilevel"/>
    <w:tmpl w:val="A0D6B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77518"/>
    <w:multiLevelType w:val="hybridMultilevel"/>
    <w:tmpl w:val="DB24AD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97409"/>
    <w:multiLevelType w:val="multilevel"/>
    <w:tmpl w:val="86283F02"/>
    <w:lvl w:ilvl="0">
      <w:start w:val="1"/>
      <w:numFmt w:val="decimal"/>
      <w:pStyle w:val="berschrift1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pStyle w:val="berschrift2a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berschrift3a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70BB018D"/>
    <w:multiLevelType w:val="hybridMultilevel"/>
    <w:tmpl w:val="7ECAB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A5569E2"/>
    <w:multiLevelType w:val="hybridMultilevel"/>
    <w:tmpl w:val="FA24C206"/>
    <w:lvl w:ilvl="0" w:tplc="2266F2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24"/>
    <w:rsid w:val="000036E7"/>
    <w:rsid w:val="00004341"/>
    <w:rsid w:val="00010826"/>
    <w:rsid w:val="00011A61"/>
    <w:rsid w:val="0001777E"/>
    <w:rsid w:val="00020140"/>
    <w:rsid w:val="00025127"/>
    <w:rsid w:val="00026004"/>
    <w:rsid w:val="00026BCD"/>
    <w:rsid w:val="000332EB"/>
    <w:rsid w:val="00065EA0"/>
    <w:rsid w:val="000667C2"/>
    <w:rsid w:val="000678D0"/>
    <w:rsid w:val="00067B67"/>
    <w:rsid w:val="000710C8"/>
    <w:rsid w:val="00075119"/>
    <w:rsid w:val="00080B16"/>
    <w:rsid w:val="00085F9D"/>
    <w:rsid w:val="00093A59"/>
    <w:rsid w:val="000A4862"/>
    <w:rsid w:val="000A501D"/>
    <w:rsid w:val="000A6498"/>
    <w:rsid w:val="000B48BE"/>
    <w:rsid w:val="000B48DC"/>
    <w:rsid w:val="000C35CE"/>
    <w:rsid w:val="000C3F38"/>
    <w:rsid w:val="000D25B8"/>
    <w:rsid w:val="000E2CE5"/>
    <w:rsid w:val="000E61AE"/>
    <w:rsid w:val="000E6C1E"/>
    <w:rsid w:val="000E7F30"/>
    <w:rsid w:val="000F7CE4"/>
    <w:rsid w:val="001059E7"/>
    <w:rsid w:val="001075F5"/>
    <w:rsid w:val="00113071"/>
    <w:rsid w:val="00122FFE"/>
    <w:rsid w:val="00135FBB"/>
    <w:rsid w:val="00141040"/>
    <w:rsid w:val="00141F0C"/>
    <w:rsid w:val="0015058D"/>
    <w:rsid w:val="00153950"/>
    <w:rsid w:val="001610C3"/>
    <w:rsid w:val="00165594"/>
    <w:rsid w:val="00172C50"/>
    <w:rsid w:val="00174716"/>
    <w:rsid w:val="00175500"/>
    <w:rsid w:val="00176BAA"/>
    <w:rsid w:val="00182BE3"/>
    <w:rsid w:val="00184D2D"/>
    <w:rsid w:val="00195E29"/>
    <w:rsid w:val="001B3152"/>
    <w:rsid w:val="001C0A26"/>
    <w:rsid w:val="001C4CB7"/>
    <w:rsid w:val="001C6AF0"/>
    <w:rsid w:val="001D2808"/>
    <w:rsid w:val="001D71D6"/>
    <w:rsid w:val="001D7E05"/>
    <w:rsid w:val="001E0C37"/>
    <w:rsid w:val="001E4435"/>
    <w:rsid w:val="001F7569"/>
    <w:rsid w:val="00202B74"/>
    <w:rsid w:val="00207C53"/>
    <w:rsid w:val="00214FCA"/>
    <w:rsid w:val="00223C03"/>
    <w:rsid w:val="00230155"/>
    <w:rsid w:val="00231DC4"/>
    <w:rsid w:val="00237FEA"/>
    <w:rsid w:val="00252391"/>
    <w:rsid w:val="00255D88"/>
    <w:rsid w:val="00270936"/>
    <w:rsid w:val="002722C4"/>
    <w:rsid w:val="00276D07"/>
    <w:rsid w:val="00292F58"/>
    <w:rsid w:val="00293CD0"/>
    <w:rsid w:val="002A6C92"/>
    <w:rsid w:val="002A6CB9"/>
    <w:rsid w:val="002B066D"/>
    <w:rsid w:val="002B2FB1"/>
    <w:rsid w:val="002C59F1"/>
    <w:rsid w:val="002D0A16"/>
    <w:rsid w:val="002D6132"/>
    <w:rsid w:val="002E0C04"/>
    <w:rsid w:val="002E3A4C"/>
    <w:rsid w:val="002E477E"/>
    <w:rsid w:val="002E47BA"/>
    <w:rsid w:val="002E5D7F"/>
    <w:rsid w:val="002F2305"/>
    <w:rsid w:val="002F37A6"/>
    <w:rsid w:val="00306305"/>
    <w:rsid w:val="00313F9F"/>
    <w:rsid w:val="00325353"/>
    <w:rsid w:val="003316D0"/>
    <w:rsid w:val="0033395F"/>
    <w:rsid w:val="00345A46"/>
    <w:rsid w:val="00345B62"/>
    <w:rsid w:val="00350CA4"/>
    <w:rsid w:val="003510FA"/>
    <w:rsid w:val="00352A70"/>
    <w:rsid w:val="00356AD8"/>
    <w:rsid w:val="00366FB3"/>
    <w:rsid w:val="003717DA"/>
    <w:rsid w:val="003764F9"/>
    <w:rsid w:val="003777C5"/>
    <w:rsid w:val="00381232"/>
    <w:rsid w:val="003A37F5"/>
    <w:rsid w:val="003A4D76"/>
    <w:rsid w:val="003A5A77"/>
    <w:rsid w:val="003B3E0B"/>
    <w:rsid w:val="003C0D3A"/>
    <w:rsid w:val="003C3E14"/>
    <w:rsid w:val="003C5F02"/>
    <w:rsid w:val="003C6315"/>
    <w:rsid w:val="003D122A"/>
    <w:rsid w:val="003D45EF"/>
    <w:rsid w:val="003E3FA0"/>
    <w:rsid w:val="003E53F3"/>
    <w:rsid w:val="003F23BD"/>
    <w:rsid w:val="003F7614"/>
    <w:rsid w:val="00420423"/>
    <w:rsid w:val="0042383B"/>
    <w:rsid w:val="00424BC9"/>
    <w:rsid w:val="0043218A"/>
    <w:rsid w:val="00432877"/>
    <w:rsid w:val="0043354D"/>
    <w:rsid w:val="004452C8"/>
    <w:rsid w:val="004531B8"/>
    <w:rsid w:val="004555BC"/>
    <w:rsid w:val="00464DDA"/>
    <w:rsid w:val="00467299"/>
    <w:rsid w:val="00467ADA"/>
    <w:rsid w:val="00476AC8"/>
    <w:rsid w:val="00476F93"/>
    <w:rsid w:val="00490BEF"/>
    <w:rsid w:val="004A0015"/>
    <w:rsid w:val="004B138A"/>
    <w:rsid w:val="004B3847"/>
    <w:rsid w:val="004C47C7"/>
    <w:rsid w:val="004D1588"/>
    <w:rsid w:val="004E0268"/>
    <w:rsid w:val="004F4C88"/>
    <w:rsid w:val="004F7AE6"/>
    <w:rsid w:val="005032F5"/>
    <w:rsid w:val="00517EA6"/>
    <w:rsid w:val="005304D0"/>
    <w:rsid w:val="0053184B"/>
    <w:rsid w:val="005337A3"/>
    <w:rsid w:val="0053729A"/>
    <w:rsid w:val="005401F1"/>
    <w:rsid w:val="00556609"/>
    <w:rsid w:val="00560BC8"/>
    <w:rsid w:val="00574F36"/>
    <w:rsid w:val="005769BA"/>
    <w:rsid w:val="00580758"/>
    <w:rsid w:val="00581102"/>
    <w:rsid w:val="005900BE"/>
    <w:rsid w:val="005939D5"/>
    <w:rsid w:val="0059459F"/>
    <w:rsid w:val="005A498E"/>
    <w:rsid w:val="005B430E"/>
    <w:rsid w:val="005E03EF"/>
    <w:rsid w:val="005E40E2"/>
    <w:rsid w:val="005F1128"/>
    <w:rsid w:val="005F2341"/>
    <w:rsid w:val="005F71ED"/>
    <w:rsid w:val="005F78B2"/>
    <w:rsid w:val="00600E87"/>
    <w:rsid w:val="00602D3E"/>
    <w:rsid w:val="00606B6B"/>
    <w:rsid w:val="006113B2"/>
    <w:rsid w:val="00613AC8"/>
    <w:rsid w:val="00613D42"/>
    <w:rsid w:val="00615130"/>
    <w:rsid w:val="00615CD5"/>
    <w:rsid w:val="006200A0"/>
    <w:rsid w:val="006261E0"/>
    <w:rsid w:val="0063235C"/>
    <w:rsid w:val="00641FD3"/>
    <w:rsid w:val="006473C4"/>
    <w:rsid w:val="0064756B"/>
    <w:rsid w:val="00650E38"/>
    <w:rsid w:val="00652B14"/>
    <w:rsid w:val="006530F0"/>
    <w:rsid w:val="006563D3"/>
    <w:rsid w:val="00657539"/>
    <w:rsid w:val="006616E6"/>
    <w:rsid w:val="00670D5A"/>
    <w:rsid w:val="006806BB"/>
    <w:rsid w:val="00693362"/>
    <w:rsid w:val="006952A6"/>
    <w:rsid w:val="006A0C49"/>
    <w:rsid w:val="006A1117"/>
    <w:rsid w:val="006A3255"/>
    <w:rsid w:val="006B269F"/>
    <w:rsid w:val="006B27BB"/>
    <w:rsid w:val="006B52FF"/>
    <w:rsid w:val="006C0FA2"/>
    <w:rsid w:val="006C41B7"/>
    <w:rsid w:val="006C4307"/>
    <w:rsid w:val="006C4E47"/>
    <w:rsid w:val="006E0712"/>
    <w:rsid w:val="006E3AD1"/>
    <w:rsid w:val="006E5CE4"/>
    <w:rsid w:val="006E69A4"/>
    <w:rsid w:val="006F72EE"/>
    <w:rsid w:val="0070042F"/>
    <w:rsid w:val="0070165C"/>
    <w:rsid w:val="00701D3E"/>
    <w:rsid w:val="007065B0"/>
    <w:rsid w:val="00707830"/>
    <w:rsid w:val="00715364"/>
    <w:rsid w:val="00731906"/>
    <w:rsid w:val="00744763"/>
    <w:rsid w:val="00745A4B"/>
    <w:rsid w:val="00746C61"/>
    <w:rsid w:val="00747ECB"/>
    <w:rsid w:val="00750077"/>
    <w:rsid w:val="00761639"/>
    <w:rsid w:val="00762973"/>
    <w:rsid w:val="007643AB"/>
    <w:rsid w:val="00775236"/>
    <w:rsid w:val="00791A4B"/>
    <w:rsid w:val="00791BB9"/>
    <w:rsid w:val="00793BEC"/>
    <w:rsid w:val="007B39A0"/>
    <w:rsid w:val="007C48D7"/>
    <w:rsid w:val="007D22A6"/>
    <w:rsid w:val="007E377C"/>
    <w:rsid w:val="007E672E"/>
    <w:rsid w:val="007F0B5C"/>
    <w:rsid w:val="007F3963"/>
    <w:rsid w:val="007F54FE"/>
    <w:rsid w:val="007F555A"/>
    <w:rsid w:val="00802E9C"/>
    <w:rsid w:val="0081549E"/>
    <w:rsid w:val="008256CC"/>
    <w:rsid w:val="00840E2B"/>
    <w:rsid w:val="00854B79"/>
    <w:rsid w:val="00855838"/>
    <w:rsid w:val="00861FFB"/>
    <w:rsid w:val="00862687"/>
    <w:rsid w:val="00863C30"/>
    <w:rsid w:val="008668F6"/>
    <w:rsid w:val="00872A26"/>
    <w:rsid w:val="00874053"/>
    <w:rsid w:val="00884408"/>
    <w:rsid w:val="008875FA"/>
    <w:rsid w:val="008901EA"/>
    <w:rsid w:val="00890D1D"/>
    <w:rsid w:val="00891853"/>
    <w:rsid w:val="0089569D"/>
    <w:rsid w:val="00897423"/>
    <w:rsid w:val="008A2892"/>
    <w:rsid w:val="008A3971"/>
    <w:rsid w:val="008A5EBB"/>
    <w:rsid w:val="008B6DC3"/>
    <w:rsid w:val="008C66E4"/>
    <w:rsid w:val="008D49B6"/>
    <w:rsid w:val="008E63BE"/>
    <w:rsid w:val="008F1F80"/>
    <w:rsid w:val="009010DD"/>
    <w:rsid w:val="00910058"/>
    <w:rsid w:val="00913B19"/>
    <w:rsid w:val="00952D3C"/>
    <w:rsid w:val="00964C3E"/>
    <w:rsid w:val="00965951"/>
    <w:rsid w:val="00972517"/>
    <w:rsid w:val="00980FE5"/>
    <w:rsid w:val="00981368"/>
    <w:rsid w:val="00985CDF"/>
    <w:rsid w:val="00986D72"/>
    <w:rsid w:val="00993016"/>
    <w:rsid w:val="0099749A"/>
    <w:rsid w:val="009A5371"/>
    <w:rsid w:val="009B2A90"/>
    <w:rsid w:val="009C33EF"/>
    <w:rsid w:val="009C3496"/>
    <w:rsid w:val="009C4789"/>
    <w:rsid w:val="009D267D"/>
    <w:rsid w:val="009D2EB9"/>
    <w:rsid w:val="009E0800"/>
    <w:rsid w:val="009E3B42"/>
    <w:rsid w:val="009F7910"/>
    <w:rsid w:val="009F7F97"/>
    <w:rsid w:val="00A02436"/>
    <w:rsid w:val="00A04648"/>
    <w:rsid w:val="00A0664E"/>
    <w:rsid w:val="00A102AC"/>
    <w:rsid w:val="00A13912"/>
    <w:rsid w:val="00A1395F"/>
    <w:rsid w:val="00A26917"/>
    <w:rsid w:val="00A323FE"/>
    <w:rsid w:val="00A430FC"/>
    <w:rsid w:val="00A43355"/>
    <w:rsid w:val="00A466AE"/>
    <w:rsid w:val="00A5130D"/>
    <w:rsid w:val="00A52501"/>
    <w:rsid w:val="00A53ADE"/>
    <w:rsid w:val="00A551FA"/>
    <w:rsid w:val="00A55AEB"/>
    <w:rsid w:val="00A55BC4"/>
    <w:rsid w:val="00A607C5"/>
    <w:rsid w:val="00A60AF1"/>
    <w:rsid w:val="00A73C2C"/>
    <w:rsid w:val="00A80E09"/>
    <w:rsid w:val="00A82BDC"/>
    <w:rsid w:val="00A87B0B"/>
    <w:rsid w:val="00A9599C"/>
    <w:rsid w:val="00AA12F5"/>
    <w:rsid w:val="00AA18DF"/>
    <w:rsid w:val="00AA6941"/>
    <w:rsid w:val="00AC3029"/>
    <w:rsid w:val="00AC5293"/>
    <w:rsid w:val="00AC5737"/>
    <w:rsid w:val="00AE505F"/>
    <w:rsid w:val="00AF6603"/>
    <w:rsid w:val="00B00628"/>
    <w:rsid w:val="00B017D4"/>
    <w:rsid w:val="00B03D0A"/>
    <w:rsid w:val="00B0591E"/>
    <w:rsid w:val="00B2237B"/>
    <w:rsid w:val="00B32C3C"/>
    <w:rsid w:val="00B333D0"/>
    <w:rsid w:val="00B33A76"/>
    <w:rsid w:val="00B3568B"/>
    <w:rsid w:val="00B35B79"/>
    <w:rsid w:val="00B403F7"/>
    <w:rsid w:val="00B413F9"/>
    <w:rsid w:val="00B4684C"/>
    <w:rsid w:val="00B473DE"/>
    <w:rsid w:val="00B4772C"/>
    <w:rsid w:val="00B62EBD"/>
    <w:rsid w:val="00B67067"/>
    <w:rsid w:val="00B678C1"/>
    <w:rsid w:val="00B73253"/>
    <w:rsid w:val="00B802AE"/>
    <w:rsid w:val="00B82EE9"/>
    <w:rsid w:val="00B83BA6"/>
    <w:rsid w:val="00B8610F"/>
    <w:rsid w:val="00B9004E"/>
    <w:rsid w:val="00B90675"/>
    <w:rsid w:val="00B949E5"/>
    <w:rsid w:val="00BA30F4"/>
    <w:rsid w:val="00BA4E24"/>
    <w:rsid w:val="00BA7466"/>
    <w:rsid w:val="00BB2FE1"/>
    <w:rsid w:val="00BB6FAF"/>
    <w:rsid w:val="00BB7C10"/>
    <w:rsid w:val="00BC2D6D"/>
    <w:rsid w:val="00BD1484"/>
    <w:rsid w:val="00BE5BFF"/>
    <w:rsid w:val="00BF053E"/>
    <w:rsid w:val="00BF598A"/>
    <w:rsid w:val="00BF6175"/>
    <w:rsid w:val="00BF66E4"/>
    <w:rsid w:val="00BF68E8"/>
    <w:rsid w:val="00C005D2"/>
    <w:rsid w:val="00C10A88"/>
    <w:rsid w:val="00C331AC"/>
    <w:rsid w:val="00C52038"/>
    <w:rsid w:val="00C6438C"/>
    <w:rsid w:val="00C730EA"/>
    <w:rsid w:val="00C75338"/>
    <w:rsid w:val="00C831A3"/>
    <w:rsid w:val="00C87D1F"/>
    <w:rsid w:val="00C933E7"/>
    <w:rsid w:val="00C954FC"/>
    <w:rsid w:val="00CA0DB6"/>
    <w:rsid w:val="00CA66C7"/>
    <w:rsid w:val="00CB4037"/>
    <w:rsid w:val="00CD2BE0"/>
    <w:rsid w:val="00CE0089"/>
    <w:rsid w:val="00CE3E8E"/>
    <w:rsid w:val="00CE4BE2"/>
    <w:rsid w:val="00CE5F3C"/>
    <w:rsid w:val="00CF0F94"/>
    <w:rsid w:val="00CF28B0"/>
    <w:rsid w:val="00CF3991"/>
    <w:rsid w:val="00D02F44"/>
    <w:rsid w:val="00D04049"/>
    <w:rsid w:val="00D05D46"/>
    <w:rsid w:val="00D15DFA"/>
    <w:rsid w:val="00D22E8E"/>
    <w:rsid w:val="00D3218E"/>
    <w:rsid w:val="00D333F6"/>
    <w:rsid w:val="00D340C1"/>
    <w:rsid w:val="00D36715"/>
    <w:rsid w:val="00D36DA9"/>
    <w:rsid w:val="00D404F7"/>
    <w:rsid w:val="00D45740"/>
    <w:rsid w:val="00D47173"/>
    <w:rsid w:val="00D60131"/>
    <w:rsid w:val="00D60536"/>
    <w:rsid w:val="00D61D64"/>
    <w:rsid w:val="00D63D90"/>
    <w:rsid w:val="00D66DE7"/>
    <w:rsid w:val="00D81511"/>
    <w:rsid w:val="00D84C74"/>
    <w:rsid w:val="00D94790"/>
    <w:rsid w:val="00DA1C64"/>
    <w:rsid w:val="00DA2260"/>
    <w:rsid w:val="00DB1A80"/>
    <w:rsid w:val="00DB6E29"/>
    <w:rsid w:val="00DB72C1"/>
    <w:rsid w:val="00DC6774"/>
    <w:rsid w:val="00DD0BCB"/>
    <w:rsid w:val="00DE47F6"/>
    <w:rsid w:val="00DE7B24"/>
    <w:rsid w:val="00DF48A6"/>
    <w:rsid w:val="00E01312"/>
    <w:rsid w:val="00E04539"/>
    <w:rsid w:val="00E06CB3"/>
    <w:rsid w:val="00E13839"/>
    <w:rsid w:val="00E17C2F"/>
    <w:rsid w:val="00E22EDE"/>
    <w:rsid w:val="00E24650"/>
    <w:rsid w:val="00E377BE"/>
    <w:rsid w:val="00E50E3C"/>
    <w:rsid w:val="00E539FA"/>
    <w:rsid w:val="00E7292B"/>
    <w:rsid w:val="00E80662"/>
    <w:rsid w:val="00E82667"/>
    <w:rsid w:val="00E91CC7"/>
    <w:rsid w:val="00E96EC7"/>
    <w:rsid w:val="00EA23A8"/>
    <w:rsid w:val="00EA748A"/>
    <w:rsid w:val="00EB1F86"/>
    <w:rsid w:val="00EB4036"/>
    <w:rsid w:val="00EB7F8F"/>
    <w:rsid w:val="00EC09BE"/>
    <w:rsid w:val="00EC7B84"/>
    <w:rsid w:val="00ED3209"/>
    <w:rsid w:val="00ED4152"/>
    <w:rsid w:val="00EE7BB5"/>
    <w:rsid w:val="00EF46EC"/>
    <w:rsid w:val="00EF5478"/>
    <w:rsid w:val="00F00997"/>
    <w:rsid w:val="00F02B45"/>
    <w:rsid w:val="00F03517"/>
    <w:rsid w:val="00F054E2"/>
    <w:rsid w:val="00F0560C"/>
    <w:rsid w:val="00F26A0F"/>
    <w:rsid w:val="00F30DAB"/>
    <w:rsid w:val="00F30DED"/>
    <w:rsid w:val="00F35FFA"/>
    <w:rsid w:val="00F40BA6"/>
    <w:rsid w:val="00F42792"/>
    <w:rsid w:val="00F45A20"/>
    <w:rsid w:val="00F47BFC"/>
    <w:rsid w:val="00F53129"/>
    <w:rsid w:val="00F6012E"/>
    <w:rsid w:val="00F62C19"/>
    <w:rsid w:val="00F74893"/>
    <w:rsid w:val="00F83972"/>
    <w:rsid w:val="00F8487E"/>
    <w:rsid w:val="00F8652A"/>
    <w:rsid w:val="00F904C4"/>
    <w:rsid w:val="00F94E03"/>
    <w:rsid w:val="00F973A2"/>
    <w:rsid w:val="00FB0C2F"/>
    <w:rsid w:val="00FB2165"/>
    <w:rsid w:val="00FB657A"/>
    <w:rsid w:val="00FC6208"/>
    <w:rsid w:val="00FD478C"/>
    <w:rsid w:val="00FD7AF7"/>
    <w:rsid w:val="00FF1DC5"/>
    <w:rsid w:val="00FF290A"/>
    <w:rsid w:val="00FF54F5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56470B"/>
  <w15:docId w15:val="{9E1B504C-EE0F-4C94-B81A-321723BF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47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26917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26917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6917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26917"/>
    <w:pPr>
      <w:numPr>
        <w:ilvl w:val="3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A26917"/>
    <w:pPr>
      <w:keepNext/>
      <w:numPr>
        <w:ilvl w:val="4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A26917"/>
    <w:pPr>
      <w:pageBreakBefore/>
      <w:numPr>
        <w:numId w:val="2"/>
      </w:numPr>
      <w:overflowPunct w:val="0"/>
      <w:autoSpaceDE w:val="0"/>
      <w:autoSpaceDN w:val="0"/>
      <w:adjustRightInd w:val="0"/>
      <w:spacing w:after="0" w:line="240" w:lineRule="auto"/>
      <w:ind w:right="-357"/>
      <w:textAlignment w:val="baseline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A26917"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A26917"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A26917"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E2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4CB7"/>
  </w:style>
  <w:style w:type="paragraph" w:styleId="Fuzeile">
    <w:name w:val="footer"/>
    <w:basedOn w:val="Standard"/>
    <w:link w:val="Fu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4CB7"/>
  </w:style>
  <w:style w:type="character" w:styleId="Kommentarzeichen">
    <w:name w:val="annotation reference"/>
    <w:basedOn w:val="Absatz-Standardschriftart"/>
    <w:uiPriority w:val="99"/>
    <w:unhideWhenUsed/>
    <w:rsid w:val="00A433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33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33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33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33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3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15364"/>
    <w:pPr>
      <w:ind w:left="720"/>
      <w:contextualSpacing/>
    </w:pPr>
  </w:style>
  <w:style w:type="character" w:styleId="Seitenzahl">
    <w:name w:val="page number"/>
    <w:basedOn w:val="Absatz-Standardschriftart"/>
    <w:uiPriority w:val="99"/>
    <w:rsid w:val="002E47BA"/>
  </w:style>
  <w:style w:type="table" w:styleId="Tabellenraster">
    <w:name w:val="Table Grid"/>
    <w:basedOn w:val="NormaleTabelle"/>
    <w:uiPriority w:val="59"/>
    <w:rsid w:val="002E4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zation-name">
    <w:name w:val="organization-name"/>
    <w:basedOn w:val="Absatz-Standardschriftart"/>
    <w:rsid w:val="002B066D"/>
  </w:style>
  <w:style w:type="character" w:customStyle="1" w:styleId="honorific-prefix">
    <w:name w:val="honorific-prefix"/>
    <w:basedOn w:val="Absatz-Standardschriftart"/>
    <w:rsid w:val="002B066D"/>
  </w:style>
  <w:style w:type="character" w:customStyle="1" w:styleId="given-name">
    <w:name w:val="given-name"/>
    <w:basedOn w:val="Absatz-Standardschriftart"/>
    <w:rsid w:val="002B066D"/>
  </w:style>
  <w:style w:type="character" w:customStyle="1" w:styleId="family-name">
    <w:name w:val="family-name"/>
    <w:basedOn w:val="Absatz-Standardschriftart"/>
    <w:rsid w:val="002B066D"/>
  </w:style>
  <w:style w:type="character" w:customStyle="1" w:styleId="berschrift1Zchn">
    <w:name w:val="Überschrift 1 Zchn"/>
    <w:basedOn w:val="Absatz-Standardschriftart"/>
    <w:link w:val="berschrift1"/>
    <w:uiPriority w:val="9"/>
    <w:rsid w:val="00A26917"/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26917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semiHidden/>
    <w:unhideWhenUsed/>
    <w:rsid w:val="00A26917"/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A26917"/>
    <w:rPr>
      <w:rFonts w:ascii="Arial" w:eastAsia="Times New Roman" w:hAnsi="Arial" w:cs="Arial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A26917"/>
    <w:pPr>
      <w:tabs>
        <w:tab w:val="left" w:pos="855"/>
        <w:tab w:val="left" w:pos="1418"/>
        <w:tab w:val="left" w:pos="11057"/>
      </w:tabs>
      <w:overflowPunct w:val="0"/>
      <w:autoSpaceDE w:val="0"/>
      <w:autoSpaceDN w:val="0"/>
      <w:adjustRightInd w:val="0"/>
      <w:spacing w:after="0" w:line="280" w:lineRule="exact"/>
      <w:ind w:left="855"/>
      <w:textAlignment w:val="baseline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  <w:uiPriority w:val="99"/>
    <w:semiHidden/>
    <w:rsid w:val="00A26917"/>
  </w:style>
  <w:style w:type="paragraph" w:styleId="Textkrper2">
    <w:name w:val="Body Text 2"/>
    <w:basedOn w:val="Standard"/>
    <w:link w:val="Textkrper2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A26917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26917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  <w:uiPriority w:val="99"/>
    <w:semiHidden/>
    <w:rsid w:val="00A26917"/>
  </w:style>
  <w:style w:type="paragraph" w:styleId="Funotentext">
    <w:name w:val="footnote text"/>
    <w:basedOn w:val="Standard"/>
    <w:link w:val="FunotentextZchn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A26917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A26917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26917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uiPriority w:val="99"/>
    <w:rsid w:val="00A26917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26917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paragraph" w:styleId="Dokumentstruktur">
    <w:name w:val="Document Map"/>
    <w:basedOn w:val="Standard"/>
    <w:link w:val="DokumentstrukturZchn"/>
    <w:uiPriority w:val="99"/>
    <w:rsid w:val="00A26917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de-DE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A26917"/>
    <w:rPr>
      <w:rFonts w:ascii="Tahoma" w:hAnsi="Tahoma" w:cs="Tahoma"/>
      <w:sz w:val="16"/>
      <w:szCs w:val="16"/>
    </w:rPr>
  </w:style>
  <w:style w:type="paragraph" w:customStyle="1" w:styleId="Vordrucktext">
    <w:name w:val="Vordrucktext"/>
    <w:basedOn w:val="Standard"/>
    <w:link w:val="VordrucktextZchn"/>
    <w:uiPriority w:val="99"/>
    <w:qFormat/>
    <w:rsid w:val="00A26917"/>
    <w:pPr>
      <w:tabs>
        <w:tab w:val="num" w:pos="360"/>
      </w:tabs>
      <w:spacing w:after="0" w:line="360" w:lineRule="auto"/>
    </w:pPr>
    <w:rPr>
      <w:rFonts w:ascii="Arial" w:eastAsia="Times New Roman" w:hAnsi="Arial" w:cs="Times New Roman"/>
    </w:rPr>
  </w:style>
  <w:style w:type="character" w:customStyle="1" w:styleId="VordrucktextZchn">
    <w:name w:val="Vordrucktext Zchn"/>
    <w:basedOn w:val="Absatz-Standardschriftart"/>
    <w:link w:val="Vordrucktext"/>
    <w:uiPriority w:val="99"/>
    <w:locked/>
    <w:rsid w:val="00A26917"/>
    <w:rPr>
      <w:rFonts w:ascii="Arial" w:eastAsia="Times New Roman" w:hAnsi="Arial" w:cs="Times New Roman"/>
    </w:rPr>
  </w:style>
  <w:style w:type="paragraph" w:customStyle="1" w:styleId="DFG">
    <w:name w:val="DFG"/>
    <w:uiPriority w:val="99"/>
    <w:rsid w:val="00A26917"/>
    <w:pPr>
      <w:spacing w:after="0" w:line="240" w:lineRule="auto"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uiPriority w:val="99"/>
    <w:rsid w:val="00A26917"/>
    <w:pPr>
      <w:spacing w:before="360" w:after="0" w:line="240" w:lineRule="auto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uiPriority w:val="99"/>
    <w:rsid w:val="00A26917"/>
    <w:pPr>
      <w:widowControl w:val="0"/>
      <w:spacing w:before="1200" w:after="0" w:line="240" w:lineRule="auto"/>
    </w:pPr>
    <w:rPr>
      <w:rFonts w:ascii="Frutiger Bold" w:eastAsia="Times New Roman" w:hAnsi="Frutiger Bold" w:cs="Frutiger Bold"/>
      <w:sz w:val="28"/>
      <w:szCs w:val="28"/>
      <w:lang w:eastAsia="de-DE"/>
    </w:rPr>
  </w:style>
  <w:style w:type="character" w:styleId="Fett">
    <w:name w:val="Strong"/>
    <w:basedOn w:val="Absatz-Standardschriftart"/>
    <w:uiPriority w:val="99"/>
    <w:qFormat/>
    <w:rsid w:val="00A26917"/>
    <w:rPr>
      <w:rFonts w:cs="Times New Roman"/>
      <w:b/>
      <w:bCs/>
    </w:rPr>
  </w:style>
  <w:style w:type="paragraph" w:customStyle="1" w:styleId="berschriftA">
    <w:name w:val="Überschrift A"/>
    <w:basedOn w:val="berschrift1"/>
    <w:uiPriority w:val="99"/>
    <w:rsid w:val="00A26917"/>
    <w:pPr>
      <w:numPr>
        <w:numId w:val="3"/>
      </w:numPr>
    </w:pPr>
    <w:rPr>
      <w:color w:val="808080"/>
    </w:rPr>
  </w:style>
  <w:style w:type="paragraph" w:customStyle="1" w:styleId="berschrift2a">
    <w:name w:val="Überschrift 2a"/>
    <w:basedOn w:val="berschrift2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berschrift3a">
    <w:name w:val="Überschrift 3a"/>
    <w:basedOn w:val="berschrift3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Querverweis">
    <w:name w:val="Querverweis"/>
    <w:basedOn w:val="Vordrucktext"/>
    <w:link w:val="QuerverweisZchn"/>
    <w:qFormat/>
    <w:rsid w:val="00A26917"/>
    <w:rPr>
      <w:rFonts w:cs="Arial"/>
      <w:bCs/>
      <w:color w:val="0000FF"/>
      <w:u w:val="single"/>
    </w:rPr>
  </w:style>
  <w:style w:type="character" w:customStyle="1" w:styleId="QuerverweisZchn">
    <w:name w:val="Querverweis Zchn"/>
    <w:basedOn w:val="VordrucktextZchn"/>
    <w:link w:val="Querverweis"/>
    <w:locked/>
    <w:rsid w:val="00A26917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uiPriority w:val="99"/>
    <w:semiHidden/>
    <w:rsid w:val="00A26917"/>
    <w:rPr>
      <w:rFonts w:cs="Times New Roman"/>
      <w:color w:val="FF0000"/>
    </w:rPr>
  </w:style>
  <w:style w:type="paragraph" w:styleId="Titel">
    <w:name w:val="Title"/>
    <w:basedOn w:val="Standard"/>
    <w:link w:val="TitelZchn"/>
    <w:uiPriority w:val="10"/>
    <w:qFormat/>
    <w:rsid w:val="00A26917"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A26917"/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rsid w:val="00A26917"/>
    <w:pPr>
      <w:spacing w:before="40" w:after="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qFormat/>
    <w:rsid w:val="00A26917"/>
    <w:pPr>
      <w:keepNext/>
      <w:tabs>
        <w:tab w:val="num" w:pos="360"/>
        <w:tab w:val="num" w:pos="567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qFormat/>
    <w:rsid w:val="00A26917"/>
    <w:pPr>
      <w:tabs>
        <w:tab w:val="clear" w:pos="360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qFormat/>
    <w:rsid w:val="00A26917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qFormat/>
    <w:rsid w:val="00A26917"/>
    <w:pPr>
      <w:keepNext/>
      <w:tabs>
        <w:tab w:val="clear" w:pos="360"/>
        <w:tab w:val="num" w:pos="567"/>
      </w:tabs>
      <w:spacing w:before="220" w:after="220"/>
      <w:ind w:left="567" w:hanging="567"/>
    </w:pPr>
  </w:style>
  <w:style w:type="paragraph" w:customStyle="1" w:styleId="Funoten">
    <w:name w:val="Fußnoten"/>
    <w:rsid w:val="00A26917"/>
    <w:pPr>
      <w:spacing w:line="240" w:lineRule="auto"/>
    </w:pPr>
    <w:rPr>
      <w:rFonts w:ascii="Helvetica" w:eastAsia="Helvetica" w:hAnsi="Helvetica" w:cs="Times New Roman"/>
      <w:color w:val="000000"/>
      <w:sz w:val="20"/>
      <w:szCs w:val="20"/>
      <w:u w:color="000000"/>
      <w:lang w:eastAsia="de-DE"/>
    </w:rPr>
  </w:style>
  <w:style w:type="paragraph" w:customStyle="1" w:styleId="Standard1">
    <w:name w:val="Standard1"/>
    <w:rsid w:val="00A269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eastAsia="de-DE"/>
    </w:rPr>
  </w:style>
  <w:style w:type="paragraph" w:customStyle="1" w:styleId="text">
    <w:name w:val="text"/>
    <w:basedOn w:val="Vordruck"/>
    <w:rsid w:val="00A26917"/>
    <w:pPr>
      <w:ind w:left="851"/>
      <w:jc w:val="both"/>
    </w:pPr>
    <w:rPr>
      <w:rFonts w:ascii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rsid w:val="00A26917"/>
    <w:pPr>
      <w:widowControl w:val="0"/>
      <w:overflowPunct/>
      <w:autoSpaceDE/>
      <w:autoSpaceDN/>
      <w:adjustRightInd/>
      <w:ind w:left="0"/>
      <w:textAlignment w:val="auto"/>
    </w:pPr>
    <w:rPr>
      <w:rFonts w:cs="Times New Roman"/>
      <w:bCs w:val="0"/>
      <w:iCs/>
      <w:snapToGrid w:val="0"/>
      <w:color w:val="000000"/>
      <w:sz w:val="18"/>
      <w:szCs w:val="18"/>
      <w:lang w:eastAsia="en-US"/>
    </w:rPr>
  </w:style>
  <w:style w:type="paragraph" w:styleId="berarbeitung">
    <w:name w:val="Revision"/>
    <w:hidden/>
    <w:uiPriority w:val="71"/>
    <w:rsid w:val="00A2691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None">
    <w:name w:val="None"/>
    <w:rsid w:val="00A26917"/>
  </w:style>
  <w:style w:type="paragraph" w:customStyle="1" w:styleId="NormaleTabelle2">
    <w:name w:val="Normale Tabelle2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referencetext">
    <w:name w:val="referencetext"/>
    <w:basedOn w:val="Absatz-Standardschriftart"/>
    <w:rsid w:val="007065B0"/>
  </w:style>
  <w:style w:type="character" w:styleId="Funotenzeichen">
    <w:name w:val="footnote reference"/>
    <w:basedOn w:val="Absatz-Standardschriftart"/>
    <w:uiPriority w:val="99"/>
    <w:unhideWhenUsed/>
    <w:rsid w:val="005F71ED"/>
    <w:rPr>
      <w:vertAlign w:val="superscript"/>
    </w:rPr>
  </w:style>
  <w:style w:type="paragraph" w:customStyle="1" w:styleId="md-caption">
    <w:name w:val="md-caption"/>
    <w:basedOn w:val="Standard"/>
    <w:rsid w:val="008668F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31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AD967-D336-452B-AA37-C16F19C1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Trier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Carina Spangenberger</cp:lastModifiedBy>
  <cp:revision>4</cp:revision>
  <cp:lastPrinted>2011-10-19T14:02:00Z</cp:lastPrinted>
  <dcterms:created xsi:type="dcterms:W3CDTF">2018-12-04T13:27:00Z</dcterms:created>
  <dcterms:modified xsi:type="dcterms:W3CDTF">2021-11-24T09:49:00Z</dcterms:modified>
</cp:coreProperties>
</file>